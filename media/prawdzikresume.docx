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D361" w14:textId="77777777" w:rsidR="00070D2C" w:rsidRPr="00B54CF0" w:rsidRDefault="00070D2C" w:rsidP="00641998">
      <w:pPr>
        <w:pBdr>
          <w:bottom w:val="single" w:sz="8" w:space="1" w:color="000000"/>
        </w:pBdr>
        <w:tabs>
          <w:tab w:val="left" w:pos="720"/>
        </w:tabs>
        <w:spacing w:line="280" w:lineRule="exact"/>
        <w:ind w:left="15"/>
        <w:jc w:val="center"/>
        <w:rPr>
          <w:rFonts w:ascii="Arial" w:hAnsi="Arial" w:cs="Arial"/>
          <w:sz w:val="32"/>
          <w:szCs w:val="32"/>
        </w:rPr>
      </w:pPr>
      <w:bookmarkStart w:id="0" w:name="_GoBack"/>
      <w:bookmarkEnd w:id="0"/>
      <w:r w:rsidRPr="00B54CF0">
        <w:rPr>
          <w:rFonts w:ascii="Arial" w:hAnsi="Arial" w:cs="Arial"/>
          <w:bCs/>
          <w:sz w:val="32"/>
          <w:szCs w:val="32"/>
          <w:lang w:val="es-ES"/>
        </w:rPr>
        <w:t>Gregory P Prawdzik</w:t>
      </w:r>
    </w:p>
    <w:tbl>
      <w:tblPr>
        <w:tblW w:w="0" w:type="auto"/>
        <w:tblLayout w:type="fixed"/>
        <w:tblCellMar>
          <w:left w:w="0" w:type="dxa"/>
          <w:right w:w="0" w:type="dxa"/>
        </w:tblCellMar>
        <w:tblLook w:val="0000" w:firstRow="0" w:lastRow="0" w:firstColumn="0" w:lastColumn="0" w:noHBand="0" w:noVBand="0"/>
      </w:tblPr>
      <w:tblGrid>
        <w:gridCol w:w="4679"/>
        <w:gridCol w:w="4681"/>
      </w:tblGrid>
      <w:tr w:rsidR="00070D2C" w:rsidRPr="00B54CF0" w14:paraId="515F785B" w14:textId="77777777">
        <w:tc>
          <w:tcPr>
            <w:tcW w:w="4679" w:type="dxa"/>
            <w:shd w:val="clear" w:color="auto" w:fill="auto"/>
          </w:tcPr>
          <w:p w14:paraId="3710E956" w14:textId="77777777" w:rsidR="00070D2C" w:rsidRPr="00B54CF0" w:rsidRDefault="00070D2C" w:rsidP="00641998">
            <w:pPr>
              <w:spacing w:line="280" w:lineRule="exact"/>
              <w:rPr>
                <w:rFonts w:ascii="Arial" w:hAnsi="Arial" w:cs="Arial"/>
                <w:sz w:val="26"/>
                <w:szCs w:val="26"/>
              </w:rPr>
            </w:pPr>
            <w:r w:rsidRPr="00B54CF0">
              <w:rPr>
                <w:rFonts w:ascii="Arial" w:hAnsi="Arial" w:cs="Arial"/>
                <w:sz w:val="26"/>
                <w:szCs w:val="26"/>
              </w:rPr>
              <w:t>803 Hollow Glen Ct.</w:t>
            </w:r>
          </w:p>
        </w:tc>
        <w:tc>
          <w:tcPr>
            <w:tcW w:w="4681" w:type="dxa"/>
            <w:shd w:val="clear" w:color="auto" w:fill="auto"/>
          </w:tcPr>
          <w:p w14:paraId="1ED44B75" w14:textId="77777777" w:rsidR="00070D2C" w:rsidRPr="00B54CF0" w:rsidRDefault="00070D2C" w:rsidP="00641998">
            <w:pPr>
              <w:spacing w:line="280" w:lineRule="exact"/>
              <w:jc w:val="right"/>
              <w:rPr>
                <w:rFonts w:ascii="Arial" w:hAnsi="Arial" w:cs="Arial"/>
                <w:sz w:val="26"/>
                <w:szCs w:val="26"/>
              </w:rPr>
            </w:pPr>
            <w:r w:rsidRPr="00B54CF0">
              <w:rPr>
                <w:rFonts w:ascii="Arial" w:hAnsi="Arial" w:cs="Arial"/>
                <w:sz w:val="26"/>
                <w:szCs w:val="26"/>
              </w:rPr>
              <w:t>815-212-2535 (c</w:t>
            </w:r>
            <w:r w:rsidR="000D4D99" w:rsidRPr="00B54CF0">
              <w:rPr>
                <w:rFonts w:ascii="Arial" w:hAnsi="Arial" w:cs="Arial"/>
                <w:sz w:val="26"/>
                <w:szCs w:val="26"/>
              </w:rPr>
              <w:t>ell</w:t>
            </w:r>
            <w:r w:rsidRPr="00B54CF0">
              <w:rPr>
                <w:rFonts w:ascii="Arial" w:hAnsi="Arial" w:cs="Arial"/>
                <w:sz w:val="26"/>
                <w:szCs w:val="26"/>
              </w:rPr>
              <w:t xml:space="preserve">) </w:t>
            </w:r>
          </w:p>
        </w:tc>
      </w:tr>
      <w:tr w:rsidR="00070D2C" w:rsidRPr="00B54CF0" w14:paraId="3290C368" w14:textId="77777777">
        <w:tc>
          <w:tcPr>
            <w:tcW w:w="4679" w:type="dxa"/>
            <w:shd w:val="clear" w:color="auto" w:fill="auto"/>
          </w:tcPr>
          <w:p w14:paraId="56992561" w14:textId="77777777" w:rsidR="00070D2C" w:rsidRPr="00B54CF0" w:rsidRDefault="00070D2C" w:rsidP="00641998">
            <w:pPr>
              <w:spacing w:line="280" w:lineRule="exact"/>
              <w:rPr>
                <w:rFonts w:ascii="Arial" w:hAnsi="Arial" w:cs="Arial"/>
                <w:sz w:val="26"/>
                <w:szCs w:val="26"/>
              </w:rPr>
            </w:pPr>
            <w:r w:rsidRPr="00B54CF0">
              <w:rPr>
                <w:rFonts w:ascii="Arial" w:hAnsi="Arial" w:cs="Arial"/>
                <w:sz w:val="26"/>
                <w:szCs w:val="26"/>
              </w:rPr>
              <w:t xml:space="preserve">Joliet, IL 60431   </w:t>
            </w:r>
          </w:p>
        </w:tc>
        <w:tc>
          <w:tcPr>
            <w:tcW w:w="4681" w:type="dxa"/>
            <w:shd w:val="clear" w:color="auto" w:fill="auto"/>
          </w:tcPr>
          <w:p w14:paraId="4C3BF0C6" w14:textId="77777777" w:rsidR="00070D2C" w:rsidRPr="00B54CF0" w:rsidRDefault="00526183" w:rsidP="00641998">
            <w:pPr>
              <w:spacing w:line="280" w:lineRule="exact"/>
              <w:jc w:val="right"/>
              <w:rPr>
                <w:rFonts w:ascii="Arial" w:hAnsi="Arial" w:cs="Arial"/>
                <w:sz w:val="26"/>
                <w:szCs w:val="26"/>
              </w:rPr>
            </w:pPr>
            <w:hyperlink r:id="rId8" w:history="1">
              <w:r w:rsidR="00070D2C" w:rsidRPr="00B54CF0">
                <w:rPr>
                  <w:rStyle w:val="Hyperlink"/>
                  <w:rFonts w:ascii="Arial" w:hAnsi="Arial" w:cs="Arial"/>
                  <w:sz w:val="26"/>
                  <w:szCs w:val="26"/>
                </w:rPr>
                <w:t>g</w:t>
              </w:r>
            </w:hyperlink>
            <w:r w:rsidR="00070D2C" w:rsidRPr="00B54CF0">
              <w:rPr>
                <w:rStyle w:val="Hyperlink"/>
                <w:rFonts w:ascii="Arial" w:hAnsi="Arial" w:cs="Arial"/>
                <w:sz w:val="26"/>
                <w:szCs w:val="26"/>
              </w:rPr>
              <w:t>prawd@hotmail.com</w:t>
            </w:r>
          </w:p>
        </w:tc>
      </w:tr>
    </w:tbl>
    <w:p w14:paraId="76A540B3" w14:textId="77777777" w:rsidR="00070D2C" w:rsidRPr="00641998" w:rsidRDefault="00070D2C" w:rsidP="00641998">
      <w:pPr>
        <w:spacing w:line="280" w:lineRule="exact"/>
        <w:rPr>
          <w:rFonts w:ascii="Arial" w:hAnsi="Arial" w:cs="Arial"/>
        </w:rPr>
      </w:pPr>
    </w:p>
    <w:tbl>
      <w:tblPr>
        <w:tblW w:w="0" w:type="auto"/>
        <w:tblInd w:w="-12" w:type="dxa"/>
        <w:tblLayout w:type="fixed"/>
        <w:tblLook w:val="0000" w:firstRow="0" w:lastRow="0" w:firstColumn="0" w:lastColumn="0" w:noHBand="0" w:noVBand="0"/>
      </w:tblPr>
      <w:tblGrid>
        <w:gridCol w:w="2550"/>
        <w:gridCol w:w="7021"/>
      </w:tblGrid>
      <w:tr w:rsidR="00070D2C" w:rsidRPr="00641998" w14:paraId="46A2B56D" w14:textId="77777777" w:rsidTr="00913178">
        <w:trPr>
          <w:trHeight w:val="99"/>
        </w:trPr>
        <w:tc>
          <w:tcPr>
            <w:tcW w:w="9571" w:type="dxa"/>
            <w:gridSpan w:val="2"/>
            <w:shd w:val="clear" w:color="auto" w:fill="auto"/>
          </w:tcPr>
          <w:p w14:paraId="3CAFFDA7" w14:textId="7620359E" w:rsidR="00120644" w:rsidRPr="00913178" w:rsidRDefault="00913178" w:rsidP="00DB47A3">
            <w:pPr>
              <w:snapToGrid w:val="0"/>
              <w:spacing w:line="280" w:lineRule="exact"/>
              <w:rPr>
                <w:rFonts w:ascii="Arial" w:hAnsi="Arial" w:cs="Arial"/>
                <w:b/>
                <w:sz w:val="24"/>
                <w:szCs w:val="24"/>
                <w:u w:val="single"/>
              </w:rPr>
            </w:pPr>
            <w:r w:rsidRPr="00913178">
              <w:rPr>
                <w:rFonts w:ascii="Arial" w:hAnsi="Arial" w:cs="Arial"/>
                <w:b/>
                <w:sz w:val="24"/>
                <w:szCs w:val="24"/>
                <w:u w:val="single"/>
              </w:rPr>
              <w:t>Employment Experience</w:t>
            </w:r>
          </w:p>
        </w:tc>
      </w:tr>
      <w:tr w:rsidR="00070D2C" w:rsidRPr="00B54CF0" w14:paraId="5C0AEF63" w14:textId="77777777" w:rsidTr="00913178">
        <w:tc>
          <w:tcPr>
            <w:tcW w:w="2550" w:type="dxa"/>
            <w:shd w:val="clear" w:color="auto" w:fill="auto"/>
          </w:tcPr>
          <w:p w14:paraId="6B16F48E" w14:textId="77777777" w:rsidR="00913178" w:rsidRPr="00B54CF0" w:rsidRDefault="00913178" w:rsidP="00641998">
            <w:pPr>
              <w:snapToGrid w:val="0"/>
              <w:spacing w:line="280" w:lineRule="exact"/>
              <w:rPr>
                <w:rFonts w:ascii="Arial" w:hAnsi="Arial" w:cs="Arial"/>
                <w:b/>
                <w:bCs/>
                <w:sz w:val="22"/>
                <w:szCs w:val="22"/>
              </w:rPr>
            </w:pPr>
          </w:p>
          <w:p w14:paraId="05F63C47" w14:textId="77777777" w:rsidR="00DB47A3" w:rsidRPr="00B54CF0" w:rsidRDefault="00DB47A3" w:rsidP="00DB47A3">
            <w:pPr>
              <w:snapToGrid w:val="0"/>
              <w:spacing w:line="280" w:lineRule="exact"/>
              <w:rPr>
                <w:rFonts w:ascii="Arial" w:hAnsi="Arial" w:cs="Arial"/>
                <w:sz w:val="22"/>
                <w:szCs w:val="22"/>
              </w:rPr>
            </w:pPr>
            <w:r>
              <w:rPr>
                <w:rFonts w:ascii="Arial" w:hAnsi="Arial" w:cs="Arial"/>
                <w:b/>
                <w:bCs/>
                <w:sz w:val="22"/>
                <w:szCs w:val="22"/>
              </w:rPr>
              <w:t>Hub International</w:t>
            </w:r>
          </w:p>
          <w:p w14:paraId="527329B6" w14:textId="77777777" w:rsidR="00DB47A3" w:rsidRPr="00B54CF0" w:rsidRDefault="00DB47A3" w:rsidP="00DB47A3">
            <w:pPr>
              <w:snapToGrid w:val="0"/>
              <w:spacing w:line="280" w:lineRule="exact"/>
              <w:rPr>
                <w:rFonts w:ascii="Arial" w:hAnsi="Arial" w:cs="Arial"/>
                <w:i/>
                <w:iCs/>
                <w:sz w:val="22"/>
                <w:szCs w:val="22"/>
              </w:rPr>
            </w:pPr>
            <w:r>
              <w:rPr>
                <w:rFonts w:ascii="Arial" w:hAnsi="Arial" w:cs="Arial"/>
                <w:sz w:val="22"/>
                <w:szCs w:val="22"/>
              </w:rPr>
              <w:t>Chicago</w:t>
            </w:r>
            <w:r w:rsidRPr="00B54CF0">
              <w:rPr>
                <w:rFonts w:ascii="Arial" w:hAnsi="Arial" w:cs="Arial"/>
                <w:sz w:val="22"/>
                <w:szCs w:val="22"/>
              </w:rPr>
              <w:t>, IL 60</w:t>
            </w:r>
            <w:r>
              <w:rPr>
                <w:rFonts w:ascii="Arial" w:hAnsi="Arial" w:cs="Arial"/>
                <w:sz w:val="22"/>
                <w:szCs w:val="22"/>
              </w:rPr>
              <w:t>601</w:t>
            </w:r>
          </w:p>
          <w:p w14:paraId="2714149E" w14:textId="77777777" w:rsidR="00DB47A3" w:rsidRPr="00B54CF0" w:rsidRDefault="00DB47A3" w:rsidP="00DB47A3">
            <w:pPr>
              <w:snapToGrid w:val="0"/>
              <w:spacing w:line="280" w:lineRule="exact"/>
              <w:rPr>
                <w:rFonts w:ascii="Arial" w:hAnsi="Arial" w:cs="Arial"/>
                <w:sz w:val="22"/>
                <w:szCs w:val="22"/>
              </w:rPr>
            </w:pPr>
            <w:r>
              <w:rPr>
                <w:rFonts w:ascii="Arial" w:hAnsi="Arial" w:cs="Arial"/>
                <w:i/>
                <w:iCs/>
                <w:sz w:val="22"/>
                <w:szCs w:val="22"/>
              </w:rPr>
              <w:t>Network Operations Intern</w:t>
            </w:r>
          </w:p>
          <w:p w14:paraId="4867C1A5" w14:textId="77777777" w:rsidR="00DB47A3" w:rsidRPr="00B54CF0" w:rsidRDefault="00DB47A3" w:rsidP="00DB47A3">
            <w:pPr>
              <w:snapToGrid w:val="0"/>
              <w:spacing w:line="280" w:lineRule="exact"/>
              <w:rPr>
                <w:rFonts w:ascii="Arial" w:hAnsi="Arial" w:cs="Arial"/>
                <w:sz w:val="22"/>
                <w:szCs w:val="22"/>
              </w:rPr>
            </w:pPr>
            <w:r>
              <w:rPr>
                <w:rFonts w:ascii="Arial" w:hAnsi="Arial" w:cs="Arial"/>
                <w:sz w:val="22"/>
                <w:szCs w:val="22"/>
              </w:rPr>
              <w:t xml:space="preserve">06/2019 </w:t>
            </w:r>
            <w:r w:rsidRPr="00B54CF0">
              <w:rPr>
                <w:rFonts w:ascii="Arial" w:hAnsi="Arial" w:cs="Arial"/>
                <w:sz w:val="22"/>
                <w:szCs w:val="22"/>
              </w:rPr>
              <w:t xml:space="preserve">- </w:t>
            </w:r>
            <w:r>
              <w:rPr>
                <w:rFonts w:ascii="Arial" w:hAnsi="Arial" w:cs="Arial"/>
                <w:sz w:val="22"/>
                <w:szCs w:val="22"/>
              </w:rPr>
              <w:t>Present</w:t>
            </w:r>
          </w:p>
          <w:p w14:paraId="4021C093" w14:textId="77777777" w:rsidR="00DB47A3" w:rsidRDefault="00DB47A3" w:rsidP="00641998">
            <w:pPr>
              <w:snapToGrid w:val="0"/>
              <w:spacing w:line="280" w:lineRule="exact"/>
              <w:rPr>
                <w:rFonts w:ascii="Arial" w:hAnsi="Arial" w:cs="Arial"/>
                <w:sz w:val="22"/>
                <w:szCs w:val="22"/>
              </w:rPr>
            </w:pPr>
          </w:p>
          <w:p w14:paraId="284DE5DF" w14:textId="77777777" w:rsidR="00DB47A3" w:rsidRDefault="00DB47A3" w:rsidP="00641998">
            <w:pPr>
              <w:snapToGrid w:val="0"/>
              <w:spacing w:line="280" w:lineRule="exact"/>
              <w:rPr>
                <w:rFonts w:ascii="Arial" w:hAnsi="Arial" w:cs="Arial"/>
                <w:sz w:val="22"/>
                <w:szCs w:val="22"/>
              </w:rPr>
            </w:pPr>
          </w:p>
          <w:p w14:paraId="58851DF0" w14:textId="77777777" w:rsidR="00DB47A3" w:rsidRDefault="00DB47A3" w:rsidP="00641998">
            <w:pPr>
              <w:snapToGrid w:val="0"/>
              <w:spacing w:line="280" w:lineRule="exact"/>
              <w:rPr>
                <w:rFonts w:ascii="Arial" w:hAnsi="Arial" w:cs="Arial"/>
                <w:sz w:val="22"/>
                <w:szCs w:val="22"/>
              </w:rPr>
            </w:pPr>
          </w:p>
          <w:p w14:paraId="5991472C" w14:textId="77777777" w:rsidR="00DB47A3" w:rsidRPr="00B54CF0" w:rsidRDefault="00DB47A3" w:rsidP="00DB47A3">
            <w:pPr>
              <w:snapToGrid w:val="0"/>
              <w:spacing w:line="280" w:lineRule="exact"/>
              <w:rPr>
                <w:rFonts w:ascii="Arial" w:hAnsi="Arial" w:cs="Arial"/>
                <w:sz w:val="22"/>
                <w:szCs w:val="22"/>
              </w:rPr>
            </w:pPr>
            <w:r w:rsidRPr="00B54CF0">
              <w:rPr>
                <w:rFonts w:ascii="Arial" w:hAnsi="Arial" w:cs="Arial"/>
                <w:b/>
                <w:bCs/>
                <w:sz w:val="22"/>
                <w:szCs w:val="22"/>
              </w:rPr>
              <w:t>Interactive Financial Advisors</w:t>
            </w:r>
          </w:p>
          <w:p w14:paraId="35643E9F" w14:textId="77777777" w:rsidR="00DB47A3" w:rsidRPr="00B54CF0" w:rsidRDefault="00DB47A3" w:rsidP="00DB47A3">
            <w:pPr>
              <w:snapToGrid w:val="0"/>
              <w:spacing w:line="280" w:lineRule="exact"/>
              <w:rPr>
                <w:rFonts w:ascii="Arial" w:hAnsi="Arial" w:cs="Arial"/>
                <w:i/>
                <w:iCs/>
                <w:sz w:val="22"/>
                <w:szCs w:val="22"/>
              </w:rPr>
            </w:pPr>
            <w:r w:rsidRPr="00B54CF0">
              <w:rPr>
                <w:rFonts w:ascii="Arial" w:hAnsi="Arial" w:cs="Arial"/>
                <w:sz w:val="22"/>
                <w:szCs w:val="22"/>
              </w:rPr>
              <w:t>New Lenox, IL 60451</w:t>
            </w:r>
          </w:p>
          <w:p w14:paraId="61C33938" w14:textId="77777777" w:rsidR="00DB47A3" w:rsidRPr="00B54CF0" w:rsidRDefault="00DB47A3" w:rsidP="00DB47A3">
            <w:pPr>
              <w:snapToGrid w:val="0"/>
              <w:spacing w:line="280" w:lineRule="exact"/>
              <w:rPr>
                <w:rFonts w:ascii="Arial" w:hAnsi="Arial" w:cs="Arial"/>
                <w:sz w:val="22"/>
                <w:szCs w:val="22"/>
              </w:rPr>
            </w:pPr>
            <w:r w:rsidRPr="00B54CF0">
              <w:rPr>
                <w:rFonts w:ascii="Arial" w:hAnsi="Arial" w:cs="Arial"/>
                <w:i/>
                <w:iCs/>
                <w:sz w:val="22"/>
                <w:szCs w:val="22"/>
              </w:rPr>
              <w:t>Financial Advisor</w:t>
            </w:r>
          </w:p>
          <w:p w14:paraId="197702EC" w14:textId="77777777" w:rsidR="00DB47A3" w:rsidRPr="00B54CF0" w:rsidRDefault="00DB47A3" w:rsidP="00DB47A3">
            <w:pPr>
              <w:snapToGrid w:val="0"/>
              <w:spacing w:line="280" w:lineRule="exact"/>
              <w:rPr>
                <w:rFonts w:ascii="Arial" w:hAnsi="Arial" w:cs="Arial"/>
                <w:sz w:val="22"/>
                <w:szCs w:val="22"/>
              </w:rPr>
            </w:pPr>
            <w:r>
              <w:rPr>
                <w:rFonts w:ascii="Arial" w:hAnsi="Arial" w:cs="Arial"/>
                <w:sz w:val="22"/>
                <w:szCs w:val="22"/>
              </w:rPr>
              <w:t>02/</w:t>
            </w:r>
            <w:r w:rsidRPr="00B54CF0">
              <w:rPr>
                <w:rFonts w:ascii="Arial" w:hAnsi="Arial" w:cs="Arial"/>
                <w:sz w:val="22"/>
                <w:szCs w:val="22"/>
              </w:rPr>
              <w:t xml:space="preserve">2012- </w:t>
            </w:r>
            <w:r>
              <w:rPr>
                <w:rFonts w:ascii="Arial" w:hAnsi="Arial" w:cs="Arial"/>
                <w:sz w:val="22"/>
                <w:szCs w:val="22"/>
              </w:rPr>
              <w:t>12/2017</w:t>
            </w:r>
          </w:p>
          <w:p w14:paraId="478F7CD3" w14:textId="05B7C897" w:rsidR="00DB47A3" w:rsidRPr="00B54CF0" w:rsidRDefault="00DB47A3" w:rsidP="00DB47A3">
            <w:pPr>
              <w:snapToGrid w:val="0"/>
              <w:spacing w:line="280" w:lineRule="exact"/>
              <w:rPr>
                <w:rFonts w:ascii="Arial" w:hAnsi="Arial" w:cs="Arial"/>
                <w:sz w:val="22"/>
                <w:szCs w:val="22"/>
              </w:rPr>
            </w:pPr>
            <w:r w:rsidRPr="00B54CF0">
              <w:rPr>
                <w:rFonts w:ascii="Arial" w:hAnsi="Arial" w:cs="Arial"/>
                <w:sz w:val="22"/>
                <w:szCs w:val="22"/>
              </w:rPr>
              <w:t>(Left to attend school full-time.)</w:t>
            </w:r>
          </w:p>
        </w:tc>
        <w:tc>
          <w:tcPr>
            <w:tcW w:w="7021" w:type="dxa"/>
            <w:shd w:val="clear" w:color="auto" w:fill="auto"/>
          </w:tcPr>
          <w:p w14:paraId="66B482EA" w14:textId="77777777" w:rsidR="00070D2C" w:rsidRPr="003F3D07" w:rsidRDefault="00070D2C" w:rsidP="00D14F3C">
            <w:pPr>
              <w:tabs>
                <w:tab w:val="left" w:pos="1770"/>
              </w:tabs>
              <w:snapToGrid w:val="0"/>
              <w:spacing w:line="280" w:lineRule="exact"/>
              <w:jc w:val="both"/>
              <w:rPr>
                <w:rFonts w:ascii="Arial" w:hAnsi="Arial" w:cs="Arial"/>
              </w:rPr>
            </w:pPr>
          </w:p>
          <w:p w14:paraId="03DC9550" w14:textId="17EF96BA" w:rsidR="00B45881" w:rsidRDefault="00DB47A3" w:rsidP="00641998">
            <w:pPr>
              <w:numPr>
                <w:ilvl w:val="0"/>
                <w:numId w:val="2"/>
              </w:numPr>
              <w:tabs>
                <w:tab w:val="left" w:pos="720"/>
                <w:tab w:val="left" w:pos="1410"/>
              </w:tabs>
              <w:spacing w:line="280" w:lineRule="exact"/>
              <w:jc w:val="both"/>
              <w:rPr>
                <w:rFonts w:ascii="Arial" w:hAnsi="Arial" w:cs="Arial"/>
              </w:rPr>
            </w:pPr>
            <w:r>
              <w:rPr>
                <w:rFonts w:ascii="Arial" w:hAnsi="Arial" w:cs="Arial"/>
              </w:rPr>
              <w:t>On a network with 13,000 users across over 500 international locations, I</w:t>
            </w:r>
            <w:r w:rsidR="00B06478">
              <w:rPr>
                <w:rFonts w:ascii="Arial" w:hAnsi="Arial" w:cs="Arial"/>
              </w:rPr>
              <w:t xml:space="preserve"> identified </w:t>
            </w:r>
            <w:r>
              <w:rPr>
                <w:rFonts w:ascii="Arial" w:hAnsi="Arial" w:cs="Arial"/>
              </w:rPr>
              <w:t>and report</w:t>
            </w:r>
            <w:r w:rsidR="00B06478">
              <w:rPr>
                <w:rFonts w:ascii="Arial" w:hAnsi="Arial" w:cs="Arial"/>
              </w:rPr>
              <w:t>ed</w:t>
            </w:r>
            <w:r>
              <w:rPr>
                <w:rFonts w:ascii="Arial" w:hAnsi="Arial" w:cs="Arial"/>
              </w:rPr>
              <w:t xml:space="preserve"> on equipment that needed removal or replacement</w:t>
            </w:r>
            <w:r w:rsidR="00B06478">
              <w:rPr>
                <w:rFonts w:ascii="Arial" w:hAnsi="Arial" w:cs="Arial"/>
              </w:rPr>
              <w:t xml:space="preserve"> for several projects that were/are to be implemented immediately.</w:t>
            </w:r>
          </w:p>
          <w:p w14:paraId="6F065894" w14:textId="7F74F891" w:rsidR="00DB47A3" w:rsidRDefault="00DB47A3" w:rsidP="00641998">
            <w:pPr>
              <w:numPr>
                <w:ilvl w:val="0"/>
                <w:numId w:val="2"/>
              </w:numPr>
              <w:tabs>
                <w:tab w:val="left" w:pos="720"/>
                <w:tab w:val="left" w:pos="1410"/>
              </w:tabs>
              <w:spacing w:line="280" w:lineRule="exact"/>
              <w:jc w:val="both"/>
              <w:rPr>
                <w:rFonts w:ascii="Arial" w:hAnsi="Arial" w:cs="Arial"/>
              </w:rPr>
            </w:pPr>
            <w:r>
              <w:rPr>
                <w:rFonts w:ascii="Arial" w:hAnsi="Arial" w:cs="Arial"/>
              </w:rPr>
              <w:t>QA/QC of equipment replacement projects across all locations</w:t>
            </w:r>
            <w:r w:rsidR="003F4455">
              <w:rPr>
                <w:rFonts w:ascii="Arial" w:hAnsi="Arial" w:cs="Arial"/>
              </w:rPr>
              <w:t xml:space="preserve"> and input of issues into Compu</w:t>
            </w:r>
            <w:r w:rsidR="006445F5">
              <w:rPr>
                <w:rFonts w:ascii="Arial" w:hAnsi="Arial" w:cs="Arial"/>
              </w:rPr>
              <w:t>Com/ServiceNow ticketing system</w:t>
            </w:r>
            <w:r>
              <w:rPr>
                <w:rFonts w:ascii="Arial" w:hAnsi="Arial" w:cs="Arial"/>
              </w:rPr>
              <w:t>.</w:t>
            </w:r>
          </w:p>
          <w:p w14:paraId="77192769" w14:textId="13A57EA5" w:rsidR="00DB47A3" w:rsidRPr="00D14F3C" w:rsidRDefault="00B06478" w:rsidP="00DB47A3">
            <w:pPr>
              <w:numPr>
                <w:ilvl w:val="0"/>
                <w:numId w:val="2"/>
              </w:numPr>
              <w:tabs>
                <w:tab w:val="left" w:pos="720"/>
                <w:tab w:val="left" w:pos="1410"/>
              </w:tabs>
              <w:spacing w:line="280" w:lineRule="exact"/>
              <w:jc w:val="both"/>
              <w:rPr>
                <w:rFonts w:ascii="Arial" w:hAnsi="Arial" w:cs="Arial"/>
              </w:rPr>
            </w:pPr>
            <w:r>
              <w:rPr>
                <w:rFonts w:ascii="Arial" w:hAnsi="Arial" w:cs="Arial"/>
              </w:rPr>
              <w:t xml:space="preserve">Participate in daily </w:t>
            </w:r>
            <w:r w:rsidR="00EE4F21">
              <w:rPr>
                <w:rFonts w:ascii="Arial" w:hAnsi="Arial" w:cs="Arial"/>
              </w:rPr>
              <w:t>Participate in daily standup</w:t>
            </w:r>
            <w:r>
              <w:rPr>
                <w:rFonts w:ascii="Arial" w:hAnsi="Arial" w:cs="Arial"/>
              </w:rPr>
              <w:t>/CERT bridges/ and team meetings.</w:t>
            </w:r>
          </w:p>
          <w:p w14:paraId="70013A4F" w14:textId="77777777" w:rsidR="00015428" w:rsidRDefault="00015428" w:rsidP="00D14F3C">
            <w:pPr>
              <w:tabs>
                <w:tab w:val="left" w:pos="1410"/>
              </w:tabs>
              <w:spacing w:line="280" w:lineRule="exact"/>
              <w:jc w:val="both"/>
              <w:rPr>
                <w:rFonts w:ascii="Arial" w:hAnsi="Arial" w:cs="Arial"/>
              </w:rPr>
            </w:pPr>
          </w:p>
          <w:p w14:paraId="603CF2E7" w14:textId="6DF1CAE2" w:rsidR="00DB47A3" w:rsidRPr="003F3D07" w:rsidRDefault="00DB47A3" w:rsidP="00DB47A3">
            <w:pPr>
              <w:numPr>
                <w:ilvl w:val="0"/>
                <w:numId w:val="2"/>
              </w:numPr>
              <w:tabs>
                <w:tab w:val="left" w:pos="720"/>
                <w:tab w:val="left" w:pos="1410"/>
              </w:tabs>
              <w:spacing w:line="280" w:lineRule="exact"/>
              <w:jc w:val="both"/>
              <w:rPr>
                <w:rFonts w:ascii="Arial" w:hAnsi="Arial" w:cs="Arial"/>
              </w:rPr>
            </w:pPr>
            <w:r w:rsidRPr="003F3D07">
              <w:rPr>
                <w:rFonts w:ascii="Arial" w:hAnsi="Arial" w:cs="Arial"/>
              </w:rPr>
              <w:t>Served as the de-facto “Tech Guy” in office due to ability to troubleshoot electronic/computer systems.</w:t>
            </w:r>
          </w:p>
          <w:p w14:paraId="1D3F6F3F" w14:textId="77777777" w:rsidR="00DB47A3" w:rsidRPr="003F3D07" w:rsidRDefault="00DB47A3" w:rsidP="00DB47A3">
            <w:pPr>
              <w:numPr>
                <w:ilvl w:val="0"/>
                <w:numId w:val="2"/>
              </w:numPr>
              <w:tabs>
                <w:tab w:val="left" w:pos="720"/>
                <w:tab w:val="left" w:pos="1410"/>
              </w:tabs>
              <w:spacing w:line="280" w:lineRule="exact"/>
              <w:jc w:val="both"/>
              <w:rPr>
                <w:rFonts w:ascii="Arial" w:hAnsi="Arial" w:cs="Arial"/>
              </w:rPr>
            </w:pPr>
            <w:r w:rsidRPr="003F3D07">
              <w:rPr>
                <w:rFonts w:ascii="Arial" w:hAnsi="Arial" w:cs="Arial"/>
              </w:rPr>
              <w:t>Member of Technology Committee (Reviewed and tested new technology).</w:t>
            </w:r>
          </w:p>
          <w:p w14:paraId="2FD01038" w14:textId="5423B130" w:rsidR="00070D2C" w:rsidRPr="00D14F3C" w:rsidRDefault="00DB47A3" w:rsidP="00D14F3C">
            <w:pPr>
              <w:numPr>
                <w:ilvl w:val="0"/>
                <w:numId w:val="2"/>
              </w:numPr>
              <w:tabs>
                <w:tab w:val="left" w:pos="720"/>
                <w:tab w:val="left" w:pos="1410"/>
              </w:tabs>
              <w:spacing w:line="280" w:lineRule="exact"/>
              <w:jc w:val="both"/>
              <w:rPr>
                <w:rFonts w:ascii="Arial" w:hAnsi="Arial" w:cs="Arial"/>
              </w:rPr>
            </w:pPr>
            <w:r w:rsidRPr="003F3D07">
              <w:rPr>
                <w:rFonts w:ascii="Arial" w:hAnsi="Arial" w:cs="Arial"/>
              </w:rPr>
              <w:t>Configured, operated, and maintained various technologies (Customer Relationship Management software, teleconferencing software, business processing software, simulation software, and business phone systems.)</w:t>
            </w:r>
          </w:p>
        </w:tc>
      </w:tr>
      <w:tr w:rsidR="00070D2C" w:rsidRPr="00B54CF0" w14:paraId="545C8F93" w14:textId="77777777" w:rsidTr="00913178">
        <w:tc>
          <w:tcPr>
            <w:tcW w:w="2550" w:type="dxa"/>
            <w:shd w:val="clear" w:color="auto" w:fill="auto"/>
          </w:tcPr>
          <w:p w14:paraId="11EBADFC" w14:textId="77777777" w:rsidR="00B826B0" w:rsidRDefault="00B826B0" w:rsidP="00641998">
            <w:pPr>
              <w:snapToGrid w:val="0"/>
              <w:spacing w:line="280" w:lineRule="exact"/>
              <w:rPr>
                <w:rFonts w:ascii="Arial" w:hAnsi="Arial" w:cs="Arial"/>
                <w:b/>
                <w:bCs/>
                <w:sz w:val="22"/>
                <w:szCs w:val="22"/>
              </w:rPr>
            </w:pPr>
          </w:p>
          <w:p w14:paraId="390061B7" w14:textId="728FCE56" w:rsidR="00070D2C" w:rsidRPr="00B54CF0" w:rsidRDefault="00070D2C" w:rsidP="00641998">
            <w:pPr>
              <w:snapToGrid w:val="0"/>
              <w:spacing w:line="280" w:lineRule="exact"/>
              <w:rPr>
                <w:rFonts w:ascii="Arial" w:hAnsi="Arial" w:cs="Arial"/>
                <w:sz w:val="22"/>
                <w:szCs w:val="22"/>
              </w:rPr>
            </w:pPr>
            <w:r w:rsidRPr="00B54CF0">
              <w:rPr>
                <w:rFonts w:ascii="Arial" w:hAnsi="Arial" w:cs="Arial"/>
                <w:b/>
                <w:bCs/>
                <w:sz w:val="22"/>
                <w:szCs w:val="22"/>
              </w:rPr>
              <w:t>Homer Township Fire Protection District</w:t>
            </w:r>
          </w:p>
          <w:p w14:paraId="5EB1772E" w14:textId="77777777" w:rsidR="00070D2C" w:rsidRPr="00B54CF0" w:rsidRDefault="00070D2C" w:rsidP="00641998">
            <w:pPr>
              <w:snapToGrid w:val="0"/>
              <w:spacing w:line="280" w:lineRule="exact"/>
              <w:rPr>
                <w:rFonts w:ascii="Arial" w:hAnsi="Arial" w:cs="Arial"/>
                <w:i/>
                <w:iCs/>
                <w:sz w:val="22"/>
                <w:szCs w:val="22"/>
              </w:rPr>
            </w:pPr>
            <w:r w:rsidRPr="00B54CF0">
              <w:rPr>
                <w:rFonts w:ascii="Arial" w:hAnsi="Arial" w:cs="Arial"/>
                <w:sz w:val="22"/>
                <w:szCs w:val="22"/>
              </w:rPr>
              <w:t>Lockport, IL 60491</w:t>
            </w:r>
          </w:p>
          <w:p w14:paraId="59360769" w14:textId="77777777" w:rsidR="00070D2C" w:rsidRPr="00B54CF0" w:rsidRDefault="00070D2C" w:rsidP="00641998">
            <w:pPr>
              <w:snapToGrid w:val="0"/>
              <w:spacing w:line="280" w:lineRule="exact"/>
              <w:rPr>
                <w:rFonts w:ascii="Arial" w:hAnsi="Arial" w:cs="Arial"/>
                <w:sz w:val="22"/>
                <w:szCs w:val="22"/>
              </w:rPr>
            </w:pPr>
            <w:r w:rsidRPr="00B54CF0">
              <w:rPr>
                <w:rFonts w:ascii="Arial" w:hAnsi="Arial" w:cs="Arial"/>
                <w:i/>
                <w:iCs/>
                <w:sz w:val="22"/>
                <w:szCs w:val="22"/>
              </w:rPr>
              <w:t>Firefighter/Paramedic</w:t>
            </w:r>
          </w:p>
          <w:p w14:paraId="08C72FF9" w14:textId="594A482D" w:rsidR="00070D2C" w:rsidRPr="00B54CF0" w:rsidRDefault="00120644" w:rsidP="00641998">
            <w:pPr>
              <w:snapToGrid w:val="0"/>
              <w:spacing w:line="280" w:lineRule="exact"/>
              <w:rPr>
                <w:rFonts w:ascii="Arial" w:hAnsi="Arial" w:cs="Arial"/>
                <w:sz w:val="22"/>
                <w:szCs w:val="22"/>
              </w:rPr>
            </w:pPr>
            <w:r>
              <w:rPr>
                <w:rFonts w:ascii="Arial" w:hAnsi="Arial" w:cs="Arial"/>
                <w:sz w:val="22"/>
                <w:szCs w:val="22"/>
              </w:rPr>
              <w:t>05/</w:t>
            </w:r>
            <w:r w:rsidR="00070D2C" w:rsidRPr="00B54CF0">
              <w:rPr>
                <w:rFonts w:ascii="Arial" w:hAnsi="Arial" w:cs="Arial"/>
                <w:sz w:val="22"/>
                <w:szCs w:val="22"/>
              </w:rPr>
              <w:t>2006-</w:t>
            </w:r>
            <w:r>
              <w:rPr>
                <w:rFonts w:ascii="Arial" w:hAnsi="Arial" w:cs="Arial"/>
                <w:sz w:val="22"/>
                <w:szCs w:val="22"/>
              </w:rPr>
              <w:t>07/</w:t>
            </w:r>
            <w:r w:rsidR="00070D2C" w:rsidRPr="00B54CF0">
              <w:rPr>
                <w:rFonts w:ascii="Arial" w:hAnsi="Arial" w:cs="Arial"/>
                <w:sz w:val="22"/>
                <w:szCs w:val="22"/>
              </w:rPr>
              <w:t>2015</w:t>
            </w:r>
          </w:p>
          <w:p w14:paraId="5C881B5A" w14:textId="77777777" w:rsidR="000D4D99" w:rsidRPr="00B54CF0" w:rsidRDefault="000D4D99" w:rsidP="00641998">
            <w:pPr>
              <w:snapToGrid w:val="0"/>
              <w:spacing w:line="280" w:lineRule="exact"/>
              <w:rPr>
                <w:rFonts w:ascii="Arial" w:hAnsi="Arial" w:cs="Arial"/>
                <w:sz w:val="22"/>
                <w:szCs w:val="22"/>
              </w:rPr>
            </w:pPr>
            <w:r w:rsidRPr="00B54CF0">
              <w:rPr>
                <w:rFonts w:ascii="Arial" w:hAnsi="Arial" w:cs="Arial"/>
                <w:sz w:val="22"/>
                <w:szCs w:val="22"/>
              </w:rPr>
              <w:t>(Left due to medical reasons.)</w:t>
            </w:r>
          </w:p>
        </w:tc>
        <w:tc>
          <w:tcPr>
            <w:tcW w:w="7021" w:type="dxa"/>
            <w:shd w:val="clear" w:color="auto" w:fill="auto"/>
          </w:tcPr>
          <w:p w14:paraId="6C8E38DD" w14:textId="77777777" w:rsidR="00070D2C" w:rsidRPr="003F3D07" w:rsidRDefault="00070D2C" w:rsidP="00015428">
            <w:pPr>
              <w:tabs>
                <w:tab w:val="left" w:pos="1770"/>
              </w:tabs>
              <w:snapToGrid w:val="0"/>
              <w:spacing w:line="280" w:lineRule="exact"/>
              <w:jc w:val="both"/>
              <w:rPr>
                <w:rFonts w:ascii="Arial" w:hAnsi="Arial" w:cs="Arial"/>
              </w:rPr>
            </w:pPr>
          </w:p>
          <w:p w14:paraId="27286914" w14:textId="261500D6" w:rsidR="00DD2119" w:rsidRPr="003F3D07" w:rsidRDefault="00DD2119" w:rsidP="00641998">
            <w:pPr>
              <w:numPr>
                <w:ilvl w:val="0"/>
                <w:numId w:val="2"/>
              </w:numPr>
              <w:tabs>
                <w:tab w:val="left" w:pos="720"/>
                <w:tab w:val="left" w:pos="1410"/>
              </w:tabs>
              <w:spacing w:line="280" w:lineRule="exact"/>
              <w:jc w:val="both"/>
              <w:rPr>
                <w:rFonts w:ascii="Arial" w:hAnsi="Arial" w:cs="Arial"/>
              </w:rPr>
            </w:pPr>
            <w:r w:rsidRPr="003F3D07">
              <w:rPr>
                <w:rFonts w:ascii="Arial" w:hAnsi="Arial" w:cs="Arial"/>
              </w:rPr>
              <w:t>Operate</w:t>
            </w:r>
            <w:r w:rsidR="00B45881" w:rsidRPr="003F3D07">
              <w:rPr>
                <w:rFonts w:ascii="Arial" w:hAnsi="Arial" w:cs="Arial"/>
              </w:rPr>
              <w:t>d</w:t>
            </w:r>
            <w:r w:rsidRPr="003F3D07">
              <w:rPr>
                <w:rFonts w:ascii="Arial" w:hAnsi="Arial" w:cs="Arial"/>
              </w:rPr>
              <w:t xml:space="preserve"> and maintain</w:t>
            </w:r>
            <w:r w:rsidR="00A61E46" w:rsidRPr="003F3D07">
              <w:rPr>
                <w:rFonts w:ascii="Arial" w:hAnsi="Arial" w:cs="Arial"/>
              </w:rPr>
              <w:t>ed</w:t>
            </w:r>
            <w:r w:rsidRPr="003F3D07">
              <w:rPr>
                <w:rFonts w:ascii="Arial" w:hAnsi="Arial" w:cs="Arial"/>
              </w:rPr>
              <w:t xml:space="preserve"> various mechanical and computer </w:t>
            </w:r>
            <w:r w:rsidR="00070F44" w:rsidRPr="003F3D07">
              <w:rPr>
                <w:rFonts w:ascii="Arial" w:hAnsi="Arial" w:cs="Arial"/>
              </w:rPr>
              <w:t xml:space="preserve">systems </w:t>
            </w:r>
            <w:r w:rsidRPr="003F3D07">
              <w:rPr>
                <w:rFonts w:ascii="Arial" w:hAnsi="Arial" w:cs="Arial"/>
              </w:rPr>
              <w:t xml:space="preserve">(Patient Care </w:t>
            </w:r>
            <w:proofErr w:type="gramStart"/>
            <w:r w:rsidRPr="003F3D07">
              <w:rPr>
                <w:rFonts w:ascii="Arial" w:hAnsi="Arial" w:cs="Arial"/>
              </w:rPr>
              <w:t>Reporting</w:t>
            </w:r>
            <w:r w:rsidR="0095609C" w:rsidRPr="003F3D07">
              <w:rPr>
                <w:rFonts w:ascii="Arial" w:hAnsi="Arial" w:cs="Arial"/>
              </w:rPr>
              <w:t>(</w:t>
            </w:r>
            <w:r w:rsidR="00B551F6">
              <w:rPr>
                <w:rFonts w:ascii="Arial" w:hAnsi="Arial" w:cs="Arial"/>
              </w:rPr>
              <w:t xml:space="preserve"> </w:t>
            </w:r>
            <w:r w:rsidR="0095609C" w:rsidRPr="003F3D07">
              <w:rPr>
                <w:rFonts w:ascii="Arial" w:hAnsi="Arial" w:cs="Arial"/>
              </w:rPr>
              <w:t>PCR</w:t>
            </w:r>
            <w:proofErr w:type="gramEnd"/>
            <w:r w:rsidR="0095609C" w:rsidRPr="003F3D07">
              <w:rPr>
                <w:rFonts w:ascii="Arial" w:hAnsi="Arial" w:cs="Arial"/>
              </w:rPr>
              <w:t>)</w:t>
            </w:r>
            <w:r w:rsidRPr="003F3D07">
              <w:rPr>
                <w:rFonts w:ascii="Arial" w:hAnsi="Arial" w:cs="Arial"/>
              </w:rPr>
              <w:t xml:space="preserve"> </w:t>
            </w:r>
            <w:r w:rsidR="00A61E46" w:rsidRPr="003F3D07">
              <w:rPr>
                <w:rFonts w:ascii="Arial" w:hAnsi="Arial" w:cs="Arial"/>
              </w:rPr>
              <w:t>S</w:t>
            </w:r>
            <w:r w:rsidRPr="003F3D07">
              <w:rPr>
                <w:rFonts w:ascii="Arial" w:hAnsi="Arial" w:cs="Arial"/>
              </w:rPr>
              <w:t>oftware, dispatching and C</w:t>
            </w:r>
            <w:r w:rsidR="009D217A" w:rsidRPr="003F3D07">
              <w:rPr>
                <w:rFonts w:ascii="Arial" w:hAnsi="Arial" w:cs="Arial"/>
              </w:rPr>
              <w:t xml:space="preserve">omputer </w:t>
            </w:r>
            <w:r w:rsidRPr="003F3D07">
              <w:rPr>
                <w:rFonts w:ascii="Arial" w:hAnsi="Arial" w:cs="Arial"/>
              </w:rPr>
              <w:t>A</w:t>
            </w:r>
            <w:r w:rsidR="009D217A" w:rsidRPr="003F3D07">
              <w:rPr>
                <w:rFonts w:ascii="Arial" w:hAnsi="Arial" w:cs="Arial"/>
              </w:rPr>
              <w:t xml:space="preserve">ided </w:t>
            </w:r>
            <w:r w:rsidRPr="003F3D07">
              <w:rPr>
                <w:rFonts w:ascii="Arial" w:hAnsi="Arial" w:cs="Arial"/>
              </w:rPr>
              <w:t>D</w:t>
            </w:r>
            <w:r w:rsidR="009D217A" w:rsidRPr="003F3D07">
              <w:rPr>
                <w:rFonts w:ascii="Arial" w:hAnsi="Arial" w:cs="Arial"/>
              </w:rPr>
              <w:t>esign</w:t>
            </w:r>
            <w:r w:rsidR="0095609C" w:rsidRPr="003F3D07">
              <w:rPr>
                <w:rFonts w:ascii="Arial" w:hAnsi="Arial" w:cs="Arial"/>
              </w:rPr>
              <w:t>(CAD)</w:t>
            </w:r>
            <w:r w:rsidRPr="003F3D07">
              <w:rPr>
                <w:rFonts w:ascii="Arial" w:hAnsi="Arial" w:cs="Arial"/>
              </w:rPr>
              <w:t>/G</w:t>
            </w:r>
            <w:r w:rsidR="009D217A" w:rsidRPr="003F3D07">
              <w:rPr>
                <w:rFonts w:ascii="Arial" w:hAnsi="Arial" w:cs="Arial"/>
              </w:rPr>
              <w:t xml:space="preserve">eographic </w:t>
            </w:r>
            <w:r w:rsidRPr="003F3D07">
              <w:rPr>
                <w:rFonts w:ascii="Arial" w:hAnsi="Arial" w:cs="Arial"/>
              </w:rPr>
              <w:t>I</w:t>
            </w:r>
            <w:r w:rsidR="009D217A" w:rsidRPr="003F3D07">
              <w:rPr>
                <w:rFonts w:ascii="Arial" w:hAnsi="Arial" w:cs="Arial"/>
              </w:rPr>
              <w:t xml:space="preserve">nformation </w:t>
            </w:r>
            <w:r w:rsidRPr="003F3D07">
              <w:rPr>
                <w:rFonts w:ascii="Arial" w:hAnsi="Arial" w:cs="Arial"/>
              </w:rPr>
              <w:t>S</w:t>
            </w:r>
            <w:r w:rsidR="009D217A" w:rsidRPr="003F3D07">
              <w:rPr>
                <w:rFonts w:ascii="Arial" w:hAnsi="Arial" w:cs="Arial"/>
              </w:rPr>
              <w:t>ystem</w:t>
            </w:r>
            <w:r w:rsidR="0095609C" w:rsidRPr="003F3D07">
              <w:rPr>
                <w:rFonts w:ascii="Arial" w:hAnsi="Arial" w:cs="Arial"/>
              </w:rPr>
              <w:t>(GIS)</w:t>
            </w:r>
            <w:r w:rsidRPr="003F3D07">
              <w:rPr>
                <w:rFonts w:ascii="Arial" w:hAnsi="Arial" w:cs="Arial"/>
              </w:rPr>
              <w:t xml:space="preserve"> software, vehicles, equipment, etc.)</w:t>
            </w:r>
          </w:p>
          <w:p w14:paraId="7B4AAA79" w14:textId="599CECD9" w:rsidR="00070D2C" w:rsidRPr="003F3D07" w:rsidRDefault="00EC3B3A" w:rsidP="00641998">
            <w:pPr>
              <w:numPr>
                <w:ilvl w:val="0"/>
                <w:numId w:val="2"/>
              </w:numPr>
              <w:tabs>
                <w:tab w:val="left" w:pos="720"/>
                <w:tab w:val="left" w:pos="1410"/>
              </w:tabs>
              <w:spacing w:line="280" w:lineRule="exact"/>
              <w:jc w:val="both"/>
              <w:rPr>
                <w:rFonts w:ascii="Arial" w:hAnsi="Arial" w:cs="Arial"/>
              </w:rPr>
            </w:pPr>
            <w:r w:rsidRPr="003F3D07">
              <w:rPr>
                <w:rFonts w:ascii="Arial" w:hAnsi="Arial" w:cs="Arial"/>
              </w:rPr>
              <w:t>Prepared and maintained legal documentation for</w:t>
            </w:r>
            <w:r w:rsidR="00070D2C" w:rsidRPr="003F3D07">
              <w:rPr>
                <w:rFonts w:ascii="Arial" w:hAnsi="Arial" w:cs="Arial"/>
              </w:rPr>
              <w:t xml:space="preserve"> </w:t>
            </w:r>
            <w:r w:rsidRPr="003F3D07">
              <w:rPr>
                <w:rFonts w:ascii="Arial" w:hAnsi="Arial" w:cs="Arial"/>
              </w:rPr>
              <w:t xml:space="preserve">equipment </w:t>
            </w:r>
            <w:r w:rsidR="00070D2C" w:rsidRPr="003F3D07">
              <w:rPr>
                <w:rFonts w:ascii="Arial" w:hAnsi="Arial" w:cs="Arial"/>
              </w:rPr>
              <w:t>maintenance</w:t>
            </w:r>
            <w:r w:rsidRPr="003F3D07">
              <w:rPr>
                <w:rFonts w:ascii="Arial" w:hAnsi="Arial" w:cs="Arial"/>
              </w:rPr>
              <w:t>, S</w:t>
            </w:r>
            <w:r w:rsidR="009D217A" w:rsidRPr="003F3D07">
              <w:rPr>
                <w:rFonts w:ascii="Arial" w:hAnsi="Arial" w:cs="Arial"/>
              </w:rPr>
              <w:t xml:space="preserve">afety </w:t>
            </w:r>
            <w:r w:rsidRPr="003F3D07">
              <w:rPr>
                <w:rFonts w:ascii="Arial" w:hAnsi="Arial" w:cs="Arial"/>
              </w:rPr>
              <w:t>D</w:t>
            </w:r>
            <w:r w:rsidR="009D217A" w:rsidRPr="003F3D07">
              <w:rPr>
                <w:rFonts w:ascii="Arial" w:hAnsi="Arial" w:cs="Arial"/>
              </w:rPr>
              <w:t xml:space="preserve">ata </w:t>
            </w:r>
            <w:r w:rsidRPr="003F3D07">
              <w:rPr>
                <w:rFonts w:ascii="Arial" w:hAnsi="Arial" w:cs="Arial"/>
              </w:rPr>
              <w:t>S</w:t>
            </w:r>
            <w:r w:rsidR="009D217A" w:rsidRPr="003F3D07">
              <w:rPr>
                <w:rFonts w:ascii="Arial" w:hAnsi="Arial" w:cs="Arial"/>
              </w:rPr>
              <w:t>heets</w:t>
            </w:r>
            <w:r w:rsidR="0095025B" w:rsidRPr="003F3D07">
              <w:rPr>
                <w:rFonts w:ascii="Arial" w:hAnsi="Arial" w:cs="Arial"/>
              </w:rPr>
              <w:t xml:space="preserve"> </w:t>
            </w:r>
            <w:r w:rsidR="0095609C" w:rsidRPr="003F3D07">
              <w:rPr>
                <w:rFonts w:ascii="Arial" w:hAnsi="Arial" w:cs="Arial"/>
              </w:rPr>
              <w:t>(SDS)</w:t>
            </w:r>
            <w:r w:rsidRPr="003F3D07">
              <w:rPr>
                <w:rFonts w:ascii="Arial" w:hAnsi="Arial" w:cs="Arial"/>
              </w:rPr>
              <w:t>,</w:t>
            </w:r>
            <w:r w:rsidR="00070D2C" w:rsidRPr="003F3D07">
              <w:rPr>
                <w:rFonts w:ascii="Arial" w:hAnsi="Arial" w:cs="Arial"/>
              </w:rPr>
              <w:t xml:space="preserve"> and </w:t>
            </w:r>
            <w:r w:rsidRPr="003F3D07">
              <w:rPr>
                <w:rFonts w:ascii="Arial" w:hAnsi="Arial" w:cs="Arial"/>
              </w:rPr>
              <w:t>medical care</w:t>
            </w:r>
            <w:r w:rsidR="00070D2C" w:rsidRPr="003F3D07">
              <w:rPr>
                <w:rFonts w:ascii="Arial" w:hAnsi="Arial" w:cs="Arial"/>
              </w:rPr>
              <w:t>.</w:t>
            </w:r>
          </w:p>
          <w:p w14:paraId="7A7ACECD" w14:textId="33E5133F" w:rsidR="00070D2C" w:rsidRPr="003F3D07" w:rsidRDefault="00EC3B3A" w:rsidP="00641998">
            <w:pPr>
              <w:numPr>
                <w:ilvl w:val="0"/>
                <w:numId w:val="2"/>
              </w:numPr>
              <w:tabs>
                <w:tab w:val="left" w:pos="720"/>
                <w:tab w:val="left" w:pos="1410"/>
              </w:tabs>
              <w:spacing w:line="280" w:lineRule="exact"/>
              <w:jc w:val="both"/>
              <w:rPr>
                <w:rFonts w:ascii="Arial" w:hAnsi="Arial" w:cs="Arial"/>
              </w:rPr>
            </w:pPr>
            <w:r w:rsidRPr="003F3D07">
              <w:rPr>
                <w:rFonts w:ascii="Arial" w:hAnsi="Arial" w:cs="Arial"/>
              </w:rPr>
              <w:t>Participated in running fire prevention events (</w:t>
            </w:r>
            <w:r w:rsidR="00070D2C" w:rsidRPr="003F3D07">
              <w:rPr>
                <w:rFonts w:ascii="Arial" w:hAnsi="Arial" w:cs="Arial"/>
              </w:rPr>
              <w:t>C</w:t>
            </w:r>
            <w:r w:rsidR="009D217A" w:rsidRPr="003F3D07">
              <w:rPr>
                <w:rFonts w:ascii="Arial" w:hAnsi="Arial" w:cs="Arial"/>
              </w:rPr>
              <w:t xml:space="preserve">ardio Pulmonary </w:t>
            </w:r>
            <w:r w:rsidR="00D14F3C" w:rsidRPr="003F3D07">
              <w:rPr>
                <w:rFonts w:ascii="Arial" w:hAnsi="Arial" w:cs="Arial"/>
              </w:rPr>
              <w:t>Resuscitation (</w:t>
            </w:r>
            <w:r w:rsidR="0095609C" w:rsidRPr="003F3D07">
              <w:rPr>
                <w:rFonts w:ascii="Arial" w:hAnsi="Arial" w:cs="Arial"/>
              </w:rPr>
              <w:t>CPR)</w:t>
            </w:r>
            <w:r w:rsidR="009D217A" w:rsidRPr="003F3D07">
              <w:rPr>
                <w:rFonts w:ascii="Arial" w:hAnsi="Arial" w:cs="Arial"/>
              </w:rPr>
              <w:t xml:space="preserve"> </w:t>
            </w:r>
            <w:r w:rsidR="00070D2C" w:rsidRPr="003F3D07">
              <w:rPr>
                <w:rFonts w:ascii="Arial" w:hAnsi="Arial" w:cs="Arial"/>
              </w:rPr>
              <w:t>classes, school visits, community festivals,</w:t>
            </w:r>
            <w:r w:rsidRPr="003F3D07">
              <w:rPr>
                <w:rFonts w:ascii="Arial" w:hAnsi="Arial" w:cs="Arial"/>
              </w:rPr>
              <w:t xml:space="preserve"> fire safety house,</w:t>
            </w:r>
            <w:r w:rsidR="00070D2C" w:rsidRPr="003F3D07">
              <w:rPr>
                <w:rFonts w:ascii="Arial" w:hAnsi="Arial" w:cs="Arial"/>
              </w:rPr>
              <w:t xml:space="preserve"> etc</w:t>
            </w:r>
            <w:r w:rsidR="000D4D99" w:rsidRPr="003F3D07">
              <w:rPr>
                <w:rFonts w:ascii="Arial" w:hAnsi="Arial" w:cs="Arial"/>
              </w:rPr>
              <w:t>.</w:t>
            </w:r>
            <w:r w:rsidR="00A61E46" w:rsidRPr="003F3D07">
              <w:rPr>
                <w:rFonts w:ascii="Arial" w:hAnsi="Arial" w:cs="Arial"/>
              </w:rPr>
              <w:t>)</w:t>
            </w:r>
          </w:p>
        </w:tc>
      </w:tr>
      <w:tr w:rsidR="00070D2C" w:rsidRPr="00B54CF0" w14:paraId="51FC2243" w14:textId="77777777" w:rsidTr="00913178">
        <w:tc>
          <w:tcPr>
            <w:tcW w:w="2550" w:type="dxa"/>
            <w:shd w:val="clear" w:color="auto" w:fill="auto"/>
          </w:tcPr>
          <w:p w14:paraId="7DFCD30A" w14:textId="77777777" w:rsidR="00070D2C" w:rsidRPr="00B54CF0" w:rsidRDefault="00070D2C" w:rsidP="00641998">
            <w:pPr>
              <w:snapToGrid w:val="0"/>
              <w:spacing w:line="280" w:lineRule="exact"/>
              <w:rPr>
                <w:rFonts w:ascii="Arial" w:hAnsi="Arial" w:cs="Arial"/>
                <w:b/>
                <w:sz w:val="22"/>
                <w:szCs w:val="22"/>
              </w:rPr>
            </w:pPr>
          </w:p>
          <w:p w14:paraId="15E45975" w14:textId="77777777" w:rsidR="00070D2C" w:rsidRPr="00B54CF0" w:rsidRDefault="00070D2C" w:rsidP="00641998">
            <w:pPr>
              <w:spacing w:line="280" w:lineRule="exact"/>
              <w:rPr>
                <w:rFonts w:ascii="Arial" w:hAnsi="Arial" w:cs="Arial"/>
                <w:sz w:val="22"/>
                <w:szCs w:val="22"/>
              </w:rPr>
            </w:pPr>
            <w:r w:rsidRPr="00B54CF0">
              <w:rPr>
                <w:rFonts w:ascii="Arial" w:hAnsi="Arial" w:cs="Arial"/>
                <w:b/>
                <w:sz w:val="22"/>
                <w:szCs w:val="22"/>
              </w:rPr>
              <w:t>Illinois Army National Guard</w:t>
            </w:r>
          </w:p>
          <w:p w14:paraId="74488D4E" w14:textId="77777777" w:rsidR="00070D2C" w:rsidRPr="00B54CF0" w:rsidRDefault="00070D2C" w:rsidP="00641998">
            <w:pPr>
              <w:spacing w:line="280" w:lineRule="exact"/>
              <w:rPr>
                <w:rFonts w:ascii="Arial" w:hAnsi="Arial" w:cs="Arial"/>
                <w:i/>
                <w:iCs/>
                <w:sz w:val="22"/>
                <w:szCs w:val="22"/>
              </w:rPr>
            </w:pPr>
            <w:r w:rsidRPr="00B54CF0">
              <w:rPr>
                <w:rFonts w:ascii="Arial" w:hAnsi="Arial" w:cs="Arial"/>
                <w:sz w:val="22"/>
                <w:szCs w:val="22"/>
              </w:rPr>
              <w:t>Illinois</w:t>
            </w:r>
          </w:p>
          <w:p w14:paraId="1E61E532" w14:textId="77777777" w:rsidR="00070D2C" w:rsidRPr="00B54CF0" w:rsidRDefault="00070D2C" w:rsidP="00641998">
            <w:pPr>
              <w:spacing w:line="280" w:lineRule="exact"/>
              <w:rPr>
                <w:rFonts w:ascii="Arial" w:hAnsi="Arial" w:cs="Arial"/>
                <w:sz w:val="22"/>
                <w:szCs w:val="22"/>
              </w:rPr>
            </w:pPr>
            <w:r w:rsidRPr="00B54CF0">
              <w:rPr>
                <w:rFonts w:ascii="Arial" w:hAnsi="Arial" w:cs="Arial"/>
                <w:i/>
                <w:iCs/>
                <w:sz w:val="22"/>
                <w:szCs w:val="22"/>
              </w:rPr>
              <w:t>Combat Medic/Combat Advisor</w:t>
            </w:r>
          </w:p>
          <w:p w14:paraId="2CA26C62" w14:textId="370D152B" w:rsidR="00070D2C" w:rsidRPr="00B54CF0" w:rsidRDefault="00120644" w:rsidP="00641998">
            <w:pPr>
              <w:spacing w:line="280" w:lineRule="exact"/>
              <w:rPr>
                <w:rFonts w:ascii="Arial" w:hAnsi="Arial" w:cs="Arial"/>
                <w:sz w:val="22"/>
                <w:szCs w:val="22"/>
              </w:rPr>
            </w:pPr>
            <w:r>
              <w:rPr>
                <w:rFonts w:ascii="Arial" w:hAnsi="Arial" w:cs="Arial"/>
                <w:sz w:val="22"/>
                <w:szCs w:val="22"/>
              </w:rPr>
              <w:t>01/</w:t>
            </w:r>
            <w:r w:rsidR="00070D2C" w:rsidRPr="00B54CF0">
              <w:rPr>
                <w:rFonts w:ascii="Arial" w:hAnsi="Arial" w:cs="Arial"/>
                <w:sz w:val="22"/>
                <w:szCs w:val="22"/>
              </w:rPr>
              <w:t>2000-</w:t>
            </w:r>
            <w:r>
              <w:rPr>
                <w:rFonts w:ascii="Arial" w:hAnsi="Arial" w:cs="Arial"/>
                <w:sz w:val="22"/>
                <w:szCs w:val="22"/>
              </w:rPr>
              <w:t>01/</w:t>
            </w:r>
            <w:r w:rsidR="00070D2C" w:rsidRPr="00B54CF0">
              <w:rPr>
                <w:rFonts w:ascii="Arial" w:hAnsi="Arial" w:cs="Arial"/>
                <w:sz w:val="22"/>
                <w:szCs w:val="22"/>
              </w:rPr>
              <w:t>2012</w:t>
            </w:r>
          </w:p>
        </w:tc>
        <w:tc>
          <w:tcPr>
            <w:tcW w:w="7021" w:type="dxa"/>
            <w:shd w:val="clear" w:color="auto" w:fill="auto"/>
          </w:tcPr>
          <w:p w14:paraId="1044D96E" w14:textId="77777777" w:rsidR="00641998" w:rsidRPr="003F3D07" w:rsidRDefault="00641998" w:rsidP="00D14F3C">
            <w:pPr>
              <w:tabs>
                <w:tab w:val="left" w:pos="1410"/>
              </w:tabs>
              <w:spacing w:line="280" w:lineRule="exact"/>
              <w:jc w:val="both"/>
              <w:rPr>
                <w:rFonts w:ascii="Arial" w:hAnsi="Arial" w:cs="Arial"/>
              </w:rPr>
            </w:pPr>
          </w:p>
          <w:p w14:paraId="3C56033D" w14:textId="07B42C52" w:rsidR="00DD2119" w:rsidRPr="003F3D07" w:rsidRDefault="00DD2119" w:rsidP="00641998">
            <w:pPr>
              <w:numPr>
                <w:ilvl w:val="0"/>
                <w:numId w:val="2"/>
              </w:numPr>
              <w:tabs>
                <w:tab w:val="left" w:pos="720"/>
                <w:tab w:val="left" w:pos="1410"/>
              </w:tabs>
              <w:spacing w:line="280" w:lineRule="exact"/>
              <w:jc w:val="both"/>
              <w:rPr>
                <w:rFonts w:ascii="Arial" w:hAnsi="Arial" w:cs="Arial"/>
              </w:rPr>
            </w:pPr>
            <w:r w:rsidRPr="003F3D07">
              <w:rPr>
                <w:rFonts w:ascii="Arial" w:hAnsi="Arial" w:cs="Arial"/>
              </w:rPr>
              <w:t>Trained Afghan National Army</w:t>
            </w:r>
            <w:r w:rsidR="00B551F6">
              <w:rPr>
                <w:rFonts w:ascii="Arial" w:hAnsi="Arial" w:cs="Arial"/>
              </w:rPr>
              <w:t xml:space="preserve"> </w:t>
            </w:r>
            <w:r w:rsidR="0095609C" w:rsidRPr="003F3D07">
              <w:rPr>
                <w:rFonts w:ascii="Arial" w:hAnsi="Arial" w:cs="Arial"/>
              </w:rPr>
              <w:t>(ANA)</w:t>
            </w:r>
            <w:r w:rsidRPr="003F3D07">
              <w:rPr>
                <w:rFonts w:ascii="Arial" w:hAnsi="Arial" w:cs="Arial"/>
              </w:rPr>
              <w:t xml:space="preserve"> Medics (that had no education, </w:t>
            </w:r>
            <w:r w:rsidR="00070F44" w:rsidRPr="003F3D07">
              <w:rPr>
                <w:rFonts w:ascii="Arial" w:hAnsi="Arial" w:cs="Arial"/>
              </w:rPr>
              <w:t xml:space="preserve">were </w:t>
            </w:r>
            <w:r w:rsidRPr="003F3D07">
              <w:rPr>
                <w:rFonts w:ascii="Arial" w:hAnsi="Arial" w:cs="Arial"/>
              </w:rPr>
              <w:t xml:space="preserve">illiterate, and could not speak </w:t>
            </w:r>
            <w:r w:rsidR="00070F44" w:rsidRPr="003F3D07">
              <w:rPr>
                <w:rFonts w:ascii="Arial" w:hAnsi="Arial" w:cs="Arial"/>
              </w:rPr>
              <w:t xml:space="preserve">any </w:t>
            </w:r>
            <w:r w:rsidRPr="003F3D07">
              <w:rPr>
                <w:rFonts w:ascii="Arial" w:hAnsi="Arial" w:cs="Arial"/>
              </w:rPr>
              <w:t xml:space="preserve">English) in </w:t>
            </w:r>
            <w:r w:rsidR="00713E83" w:rsidRPr="003F3D07">
              <w:rPr>
                <w:rFonts w:ascii="Arial" w:hAnsi="Arial" w:cs="Arial"/>
              </w:rPr>
              <w:t xml:space="preserve">technical </w:t>
            </w:r>
            <w:r w:rsidRPr="003F3D07">
              <w:rPr>
                <w:rFonts w:ascii="Arial" w:hAnsi="Arial" w:cs="Arial"/>
              </w:rPr>
              <w:t>procedures</w:t>
            </w:r>
            <w:r w:rsidR="00070F44" w:rsidRPr="003F3D07">
              <w:rPr>
                <w:rFonts w:ascii="Arial" w:hAnsi="Arial" w:cs="Arial"/>
              </w:rPr>
              <w:t xml:space="preserve"> </w:t>
            </w:r>
            <w:r w:rsidR="00713E83" w:rsidRPr="003F3D07">
              <w:rPr>
                <w:rFonts w:ascii="Arial" w:hAnsi="Arial" w:cs="Arial"/>
              </w:rPr>
              <w:t>such as tourniquets, I.V. administration, spinal immobilization, operating medical devices, etc</w:t>
            </w:r>
            <w:r w:rsidRPr="003F3D07">
              <w:rPr>
                <w:rFonts w:ascii="Arial" w:hAnsi="Arial" w:cs="Arial"/>
              </w:rPr>
              <w:t>.</w:t>
            </w:r>
          </w:p>
          <w:p w14:paraId="4AC7106E" w14:textId="77777777" w:rsidR="00A61E46" w:rsidRPr="003F3D07" w:rsidRDefault="00A61E46" w:rsidP="00641998">
            <w:pPr>
              <w:numPr>
                <w:ilvl w:val="0"/>
                <w:numId w:val="2"/>
              </w:numPr>
              <w:tabs>
                <w:tab w:val="left" w:pos="720"/>
                <w:tab w:val="left" w:pos="1410"/>
              </w:tabs>
              <w:spacing w:line="280" w:lineRule="exact"/>
              <w:jc w:val="both"/>
              <w:rPr>
                <w:rFonts w:ascii="Arial" w:hAnsi="Arial" w:cs="Arial"/>
              </w:rPr>
            </w:pPr>
            <w:r w:rsidRPr="003F3D07">
              <w:rPr>
                <w:rFonts w:ascii="Arial" w:hAnsi="Arial" w:cs="Arial"/>
              </w:rPr>
              <w:t xml:space="preserve">Led </w:t>
            </w:r>
            <w:r w:rsidR="0095609C" w:rsidRPr="003F3D07">
              <w:rPr>
                <w:rFonts w:ascii="Arial" w:hAnsi="Arial" w:cs="Arial"/>
              </w:rPr>
              <w:t>ANA</w:t>
            </w:r>
            <w:r w:rsidRPr="003F3D07">
              <w:rPr>
                <w:rFonts w:ascii="Arial" w:hAnsi="Arial" w:cs="Arial"/>
              </w:rPr>
              <w:t xml:space="preserve"> troops on several combat missions without assistance from any other US personnel.</w:t>
            </w:r>
          </w:p>
          <w:p w14:paraId="6ADDCE8B" w14:textId="1AB6DFDD" w:rsidR="00070D2C" w:rsidRPr="003F3D07" w:rsidRDefault="00070D2C" w:rsidP="00641998">
            <w:pPr>
              <w:numPr>
                <w:ilvl w:val="0"/>
                <w:numId w:val="2"/>
              </w:numPr>
              <w:tabs>
                <w:tab w:val="left" w:pos="720"/>
                <w:tab w:val="left" w:pos="1410"/>
              </w:tabs>
              <w:spacing w:line="280" w:lineRule="exact"/>
              <w:jc w:val="both"/>
              <w:rPr>
                <w:rFonts w:ascii="Arial" w:hAnsi="Arial" w:cs="Arial"/>
              </w:rPr>
            </w:pPr>
            <w:r w:rsidRPr="003F3D07">
              <w:rPr>
                <w:rFonts w:ascii="Arial" w:hAnsi="Arial" w:cs="Arial"/>
              </w:rPr>
              <w:t>Train</w:t>
            </w:r>
            <w:r w:rsidR="00B45881" w:rsidRPr="003F3D07">
              <w:rPr>
                <w:rFonts w:ascii="Arial" w:hAnsi="Arial" w:cs="Arial"/>
              </w:rPr>
              <w:t>ed</w:t>
            </w:r>
            <w:r w:rsidRPr="003F3D07">
              <w:rPr>
                <w:rFonts w:ascii="Arial" w:hAnsi="Arial" w:cs="Arial"/>
              </w:rPr>
              <w:t xml:space="preserve"> new and current soldiers in </w:t>
            </w:r>
            <w:r w:rsidR="00713E83" w:rsidRPr="003F3D07">
              <w:rPr>
                <w:rFonts w:ascii="Arial" w:hAnsi="Arial" w:cs="Arial"/>
              </w:rPr>
              <w:t xml:space="preserve">“buddy” </w:t>
            </w:r>
            <w:r w:rsidRPr="003F3D07">
              <w:rPr>
                <w:rFonts w:ascii="Arial" w:hAnsi="Arial" w:cs="Arial"/>
              </w:rPr>
              <w:t>medical care</w:t>
            </w:r>
            <w:r w:rsidR="00AE19AD" w:rsidRPr="003F3D07">
              <w:rPr>
                <w:rFonts w:ascii="Arial" w:hAnsi="Arial" w:cs="Arial"/>
              </w:rPr>
              <w:t>/personal hygiene/mental resilience</w:t>
            </w:r>
            <w:r w:rsidRPr="003F3D07">
              <w:rPr>
                <w:rFonts w:ascii="Arial" w:hAnsi="Arial" w:cs="Arial"/>
              </w:rPr>
              <w:t xml:space="preserve"> per organization guidelines.</w:t>
            </w:r>
          </w:p>
          <w:p w14:paraId="5A49883B" w14:textId="00CEC791" w:rsidR="00070D2C" w:rsidRPr="003F3D07" w:rsidRDefault="00070D2C" w:rsidP="00641998">
            <w:pPr>
              <w:numPr>
                <w:ilvl w:val="0"/>
                <w:numId w:val="2"/>
              </w:numPr>
              <w:tabs>
                <w:tab w:val="left" w:pos="720"/>
                <w:tab w:val="left" w:pos="1410"/>
              </w:tabs>
              <w:spacing w:line="280" w:lineRule="exact"/>
              <w:jc w:val="both"/>
              <w:rPr>
                <w:rFonts w:ascii="Arial" w:hAnsi="Arial" w:cs="Arial"/>
              </w:rPr>
            </w:pPr>
            <w:r w:rsidRPr="003F3D07">
              <w:rPr>
                <w:rFonts w:ascii="Arial" w:hAnsi="Arial" w:cs="Arial"/>
              </w:rPr>
              <w:t xml:space="preserve">Established relationships with </w:t>
            </w:r>
            <w:r w:rsidR="00713E83" w:rsidRPr="003F3D07">
              <w:rPr>
                <w:rFonts w:ascii="Arial" w:hAnsi="Arial" w:cs="Arial"/>
              </w:rPr>
              <w:t xml:space="preserve">local </w:t>
            </w:r>
            <w:r w:rsidRPr="003F3D07">
              <w:rPr>
                <w:rFonts w:ascii="Arial" w:hAnsi="Arial" w:cs="Arial"/>
              </w:rPr>
              <w:t>community</w:t>
            </w:r>
            <w:r w:rsidR="00713E83" w:rsidRPr="003F3D07">
              <w:rPr>
                <w:rFonts w:ascii="Arial" w:hAnsi="Arial" w:cs="Arial"/>
              </w:rPr>
              <w:t xml:space="preserve"> leaders</w:t>
            </w:r>
            <w:r w:rsidRPr="003F3D07">
              <w:rPr>
                <w:rFonts w:ascii="Arial" w:hAnsi="Arial" w:cs="Arial"/>
              </w:rPr>
              <w:t xml:space="preserve"> to build trust in</w:t>
            </w:r>
            <w:r w:rsidR="00EC226E" w:rsidRPr="003F3D07">
              <w:rPr>
                <w:rFonts w:ascii="Arial" w:hAnsi="Arial" w:cs="Arial"/>
              </w:rPr>
              <w:t xml:space="preserve"> Afghan</w:t>
            </w:r>
            <w:r w:rsidRPr="003F3D07">
              <w:rPr>
                <w:rFonts w:ascii="Arial" w:hAnsi="Arial" w:cs="Arial"/>
              </w:rPr>
              <w:t xml:space="preserve"> Government.</w:t>
            </w:r>
          </w:p>
        </w:tc>
      </w:tr>
      <w:tr w:rsidR="00070D2C" w:rsidRPr="00B54CF0" w14:paraId="67037281" w14:textId="77777777" w:rsidTr="00913178">
        <w:tc>
          <w:tcPr>
            <w:tcW w:w="2550" w:type="dxa"/>
            <w:shd w:val="clear" w:color="auto" w:fill="auto"/>
          </w:tcPr>
          <w:p w14:paraId="50BB5495" w14:textId="77777777" w:rsidR="00641998" w:rsidRPr="00B54CF0" w:rsidRDefault="00641998" w:rsidP="00641998">
            <w:pPr>
              <w:snapToGrid w:val="0"/>
              <w:spacing w:line="280" w:lineRule="exact"/>
              <w:rPr>
                <w:rFonts w:ascii="Arial" w:hAnsi="Arial" w:cs="Arial"/>
                <w:b/>
                <w:sz w:val="22"/>
                <w:szCs w:val="22"/>
              </w:rPr>
            </w:pPr>
          </w:p>
          <w:p w14:paraId="0C50024E" w14:textId="6B10F79A" w:rsidR="00070D2C" w:rsidRPr="00B54CF0" w:rsidRDefault="00070D2C" w:rsidP="00641998">
            <w:pPr>
              <w:snapToGrid w:val="0"/>
              <w:spacing w:line="280" w:lineRule="exact"/>
              <w:rPr>
                <w:rFonts w:ascii="Arial" w:hAnsi="Arial" w:cs="Arial"/>
                <w:b/>
                <w:sz w:val="22"/>
                <w:szCs w:val="22"/>
                <w:u w:val="single"/>
              </w:rPr>
            </w:pPr>
            <w:r w:rsidRPr="00B54CF0">
              <w:rPr>
                <w:rFonts w:ascii="Arial" w:hAnsi="Arial" w:cs="Arial"/>
                <w:b/>
                <w:sz w:val="22"/>
                <w:szCs w:val="22"/>
                <w:u w:val="single"/>
              </w:rPr>
              <w:t>Education</w:t>
            </w:r>
          </w:p>
          <w:p w14:paraId="74750F1F" w14:textId="77777777" w:rsidR="00351AF3" w:rsidRPr="00B54CF0" w:rsidRDefault="00351AF3" w:rsidP="00641998">
            <w:pPr>
              <w:snapToGrid w:val="0"/>
              <w:spacing w:line="280" w:lineRule="exact"/>
              <w:rPr>
                <w:rFonts w:ascii="Arial" w:hAnsi="Arial" w:cs="Arial"/>
                <w:sz w:val="22"/>
                <w:szCs w:val="22"/>
              </w:rPr>
            </w:pPr>
          </w:p>
          <w:p w14:paraId="49D21F95" w14:textId="77777777" w:rsidR="00351AF3" w:rsidRPr="00B54CF0" w:rsidRDefault="00351AF3" w:rsidP="00641998">
            <w:pPr>
              <w:snapToGrid w:val="0"/>
              <w:spacing w:line="280" w:lineRule="exact"/>
              <w:rPr>
                <w:rFonts w:ascii="Arial" w:hAnsi="Arial" w:cs="Arial"/>
                <w:sz w:val="22"/>
                <w:szCs w:val="22"/>
              </w:rPr>
            </w:pPr>
          </w:p>
          <w:p w14:paraId="1D1272C5" w14:textId="77777777" w:rsidR="00351AF3" w:rsidRPr="00B54CF0" w:rsidRDefault="00351AF3" w:rsidP="00641998">
            <w:pPr>
              <w:snapToGrid w:val="0"/>
              <w:spacing w:line="280" w:lineRule="exact"/>
              <w:rPr>
                <w:rFonts w:ascii="Arial" w:hAnsi="Arial" w:cs="Arial"/>
                <w:sz w:val="22"/>
                <w:szCs w:val="22"/>
              </w:rPr>
            </w:pPr>
          </w:p>
          <w:p w14:paraId="67C9A8A9" w14:textId="77777777" w:rsidR="00351AF3" w:rsidRPr="00B54CF0" w:rsidRDefault="00351AF3" w:rsidP="00641998">
            <w:pPr>
              <w:snapToGrid w:val="0"/>
              <w:spacing w:line="280" w:lineRule="exact"/>
              <w:rPr>
                <w:rFonts w:ascii="Arial" w:hAnsi="Arial" w:cs="Arial"/>
                <w:sz w:val="22"/>
                <w:szCs w:val="22"/>
              </w:rPr>
            </w:pPr>
          </w:p>
          <w:p w14:paraId="3E5844F8" w14:textId="77777777" w:rsidR="00351AF3" w:rsidRPr="00B54CF0" w:rsidRDefault="00351AF3" w:rsidP="00641998">
            <w:pPr>
              <w:snapToGrid w:val="0"/>
              <w:spacing w:line="280" w:lineRule="exact"/>
              <w:rPr>
                <w:rFonts w:ascii="Arial" w:hAnsi="Arial" w:cs="Arial"/>
                <w:sz w:val="22"/>
                <w:szCs w:val="22"/>
              </w:rPr>
            </w:pPr>
          </w:p>
          <w:p w14:paraId="5B5AB54F" w14:textId="77777777" w:rsidR="00351AF3" w:rsidRPr="00B54CF0" w:rsidRDefault="00351AF3" w:rsidP="00641998">
            <w:pPr>
              <w:snapToGrid w:val="0"/>
              <w:spacing w:line="280" w:lineRule="exact"/>
              <w:rPr>
                <w:rFonts w:ascii="Arial" w:hAnsi="Arial" w:cs="Arial"/>
                <w:sz w:val="22"/>
                <w:szCs w:val="22"/>
              </w:rPr>
            </w:pPr>
          </w:p>
          <w:p w14:paraId="41EA8206" w14:textId="77777777" w:rsidR="00351AF3" w:rsidRPr="00B54CF0" w:rsidRDefault="00351AF3" w:rsidP="00641998">
            <w:pPr>
              <w:snapToGrid w:val="0"/>
              <w:spacing w:line="280" w:lineRule="exact"/>
              <w:rPr>
                <w:rFonts w:ascii="Arial" w:hAnsi="Arial" w:cs="Arial"/>
                <w:sz w:val="22"/>
                <w:szCs w:val="22"/>
              </w:rPr>
            </w:pPr>
          </w:p>
          <w:p w14:paraId="5C8AF05A" w14:textId="77777777" w:rsidR="00351AF3" w:rsidRPr="00B54CF0" w:rsidRDefault="00351AF3" w:rsidP="00641998">
            <w:pPr>
              <w:snapToGrid w:val="0"/>
              <w:spacing w:line="280" w:lineRule="exact"/>
              <w:rPr>
                <w:rFonts w:ascii="Arial" w:hAnsi="Arial" w:cs="Arial"/>
                <w:sz w:val="22"/>
                <w:szCs w:val="22"/>
              </w:rPr>
            </w:pPr>
          </w:p>
          <w:p w14:paraId="5933942C" w14:textId="77777777" w:rsidR="00351AF3" w:rsidRPr="00B54CF0" w:rsidRDefault="00351AF3" w:rsidP="00641998">
            <w:pPr>
              <w:snapToGrid w:val="0"/>
              <w:spacing w:line="280" w:lineRule="exact"/>
              <w:rPr>
                <w:rFonts w:ascii="Arial" w:hAnsi="Arial" w:cs="Arial"/>
                <w:sz w:val="22"/>
                <w:szCs w:val="22"/>
              </w:rPr>
            </w:pPr>
          </w:p>
          <w:p w14:paraId="7BADAEE1" w14:textId="77777777" w:rsidR="00351AF3" w:rsidRPr="00B54CF0" w:rsidRDefault="00351AF3" w:rsidP="00641998">
            <w:pPr>
              <w:snapToGrid w:val="0"/>
              <w:spacing w:line="280" w:lineRule="exact"/>
              <w:rPr>
                <w:rFonts w:ascii="Arial" w:hAnsi="Arial" w:cs="Arial"/>
                <w:sz w:val="22"/>
                <w:szCs w:val="22"/>
              </w:rPr>
            </w:pPr>
          </w:p>
          <w:p w14:paraId="511AF79B" w14:textId="77777777" w:rsidR="00351AF3" w:rsidRPr="00B54CF0" w:rsidRDefault="00351AF3" w:rsidP="00641998">
            <w:pPr>
              <w:snapToGrid w:val="0"/>
              <w:spacing w:line="280" w:lineRule="exact"/>
              <w:rPr>
                <w:rFonts w:ascii="Arial" w:hAnsi="Arial" w:cs="Arial"/>
                <w:sz w:val="22"/>
                <w:szCs w:val="22"/>
              </w:rPr>
            </w:pPr>
          </w:p>
          <w:p w14:paraId="1299D78B" w14:textId="77777777" w:rsidR="00641998" w:rsidRPr="00B54CF0" w:rsidRDefault="00641998" w:rsidP="00641998">
            <w:pPr>
              <w:snapToGrid w:val="0"/>
              <w:spacing w:line="280" w:lineRule="exact"/>
              <w:rPr>
                <w:rFonts w:ascii="Arial" w:hAnsi="Arial" w:cs="Arial"/>
                <w:b/>
                <w:sz w:val="22"/>
                <w:szCs w:val="22"/>
              </w:rPr>
            </w:pPr>
          </w:p>
          <w:p w14:paraId="1DD0C7DB" w14:textId="77777777" w:rsidR="00B826B0" w:rsidRDefault="00B826B0" w:rsidP="00641998">
            <w:pPr>
              <w:snapToGrid w:val="0"/>
              <w:spacing w:line="280" w:lineRule="exact"/>
              <w:rPr>
                <w:rFonts w:ascii="Arial" w:hAnsi="Arial" w:cs="Arial"/>
                <w:b/>
                <w:sz w:val="22"/>
                <w:szCs w:val="22"/>
                <w:u w:val="single"/>
              </w:rPr>
            </w:pPr>
          </w:p>
          <w:p w14:paraId="32EEA7FE" w14:textId="31D8764B" w:rsidR="00351AF3" w:rsidRPr="00B54CF0" w:rsidRDefault="00351AF3" w:rsidP="00641998">
            <w:pPr>
              <w:snapToGrid w:val="0"/>
              <w:spacing w:line="280" w:lineRule="exact"/>
              <w:rPr>
                <w:rFonts w:ascii="Arial" w:hAnsi="Arial" w:cs="Arial"/>
                <w:b/>
                <w:sz w:val="22"/>
                <w:szCs w:val="22"/>
                <w:u w:val="single"/>
              </w:rPr>
            </w:pPr>
            <w:r w:rsidRPr="00B54CF0">
              <w:rPr>
                <w:rFonts w:ascii="Arial" w:hAnsi="Arial" w:cs="Arial"/>
                <w:b/>
                <w:sz w:val="22"/>
                <w:szCs w:val="22"/>
                <w:u w:val="single"/>
              </w:rPr>
              <w:t>Relevant Coursework/Projects</w:t>
            </w:r>
          </w:p>
          <w:p w14:paraId="08AF9378" w14:textId="77777777" w:rsidR="00351AF3" w:rsidRPr="00B54CF0" w:rsidRDefault="00351AF3" w:rsidP="00641998">
            <w:pPr>
              <w:snapToGrid w:val="0"/>
              <w:spacing w:line="280" w:lineRule="exact"/>
              <w:rPr>
                <w:rFonts w:ascii="Arial" w:hAnsi="Arial" w:cs="Arial"/>
                <w:sz w:val="22"/>
                <w:szCs w:val="22"/>
              </w:rPr>
            </w:pPr>
          </w:p>
        </w:tc>
        <w:tc>
          <w:tcPr>
            <w:tcW w:w="7021" w:type="dxa"/>
            <w:shd w:val="clear" w:color="auto" w:fill="auto"/>
          </w:tcPr>
          <w:p w14:paraId="555AE739" w14:textId="77777777" w:rsidR="001E50ED" w:rsidRPr="003F3D07" w:rsidRDefault="001E50ED" w:rsidP="00D14F3C">
            <w:pPr>
              <w:tabs>
                <w:tab w:val="left" w:pos="720"/>
              </w:tabs>
              <w:spacing w:line="280" w:lineRule="exact"/>
              <w:rPr>
                <w:rFonts w:ascii="Arial" w:hAnsi="Arial" w:cs="Arial"/>
              </w:rPr>
            </w:pPr>
          </w:p>
          <w:p w14:paraId="5714ECFC" w14:textId="2B73C09F" w:rsidR="00120644" w:rsidRDefault="00120644" w:rsidP="001E50ED">
            <w:pPr>
              <w:pStyle w:val="ListParagraph"/>
              <w:numPr>
                <w:ilvl w:val="0"/>
                <w:numId w:val="10"/>
              </w:numPr>
              <w:tabs>
                <w:tab w:val="left" w:pos="720"/>
              </w:tabs>
              <w:spacing w:line="280" w:lineRule="exact"/>
              <w:rPr>
                <w:rFonts w:ascii="Arial" w:hAnsi="Arial" w:cs="Arial"/>
              </w:rPr>
            </w:pPr>
            <w:r>
              <w:rPr>
                <w:rFonts w:ascii="Arial" w:hAnsi="Arial" w:cs="Arial"/>
              </w:rPr>
              <w:t>Illinois Institute of Technology (2019-Present)</w:t>
            </w:r>
          </w:p>
          <w:p w14:paraId="12B1546E" w14:textId="039DBDCA" w:rsidR="00120644" w:rsidRPr="00120644" w:rsidRDefault="00120644" w:rsidP="00120644">
            <w:pPr>
              <w:pStyle w:val="ListParagraph"/>
              <w:tabs>
                <w:tab w:val="left" w:pos="720"/>
              </w:tabs>
              <w:spacing w:line="280" w:lineRule="exact"/>
              <w:rPr>
                <w:rFonts w:ascii="Arial" w:hAnsi="Arial" w:cs="Arial"/>
                <w:i/>
                <w:iCs/>
              </w:rPr>
            </w:pPr>
            <w:r>
              <w:rPr>
                <w:rFonts w:ascii="Arial" w:hAnsi="Arial" w:cs="Arial"/>
                <w:i/>
                <w:iCs/>
              </w:rPr>
              <w:t>Major: Information Technology and Management</w:t>
            </w:r>
          </w:p>
          <w:p w14:paraId="17744218" w14:textId="73BDE55C" w:rsidR="00EB5DD1" w:rsidRPr="003F3D07" w:rsidRDefault="00EB5DD1" w:rsidP="001E50ED">
            <w:pPr>
              <w:pStyle w:val="ListParagraph"/>
              <w:numPr>
                <w:ilvl w:val="0"/>
                <w:numId w:val="10"/>
              </w:numPr>
              <w:tabs>
                <w:tab w:val="left" w:pos="720"/>
              </w:tabs>
              <w:spacing w:line="280" w:lineRule="exact"/>
              <w:rPr>
                <w:rFonts w:ascii="Arial" w:hAnsi="Arial" w:cs="Arial"/>
              </w:rPr>
            </w:pPr>
            <w:r w:rsidRPr="003F3D07">
              <w:rPr>
                <w:rFonts w:ascii="Arial" w:hAnsi="Arial" w:cs="Arial"/>
              </w:rPr>
              <w:t>College of DuPage</w:t>
            </w:r>
            <w:r w:rsidR="001E50ED" w:rsidRPr="003F3D07">
              <w:rPr>
                <w:rFonts w:ascii="Arial" w:hAnsi="Arial" w:cs="Arial"/>
              </w:rPr>
              <w:t xml:space="preserve"> </w:t>
            </w:r>
            <w:r w:rsidR="007219D6" w:rsidRPr="003F3D07">
              <w:rPr>
                <w:rFonts w:ascii="Arial" w:hAnsi="Arial" w:cs="Arial"/>
              </w:rPr>
              <w:t>3.7</w:t>
            </w:r>
            <w:r w:rsidR="004B1414" w:rsidRPr="003F3D07">
              <w:rPr>
                <w:rFonts w:ascii="Arial" w:hAnsi="Arial" w:cs="Arial"/>
              </w:rPr>
              <w:t xml:space="preserve"> GPA </w:t>
            </w:r>
            <w:r w:rsidRPr="003F3D07">
              <w:rPr>
                <w:rFonts w:ascii="Arial" w:hAnsi="Arial" w:cs="Arial"/>
              </w:rPr>
              <w:t>(2018-</w:t>
            </w:r>
            <w:r w:rsidR="00120644">
              <w:rPr>
                <w:rFonts w:ascii="Arial" w:hAnsi="Arial" w:cs="Arial"/>
              </w:rPr>
              <w:t>2019</w:t>
            </w:r>
            <w:r w:rsidRPr="003F3D07">
              <w:rPr>
                <w:rFonts w:ascii="Arial" w:hAnsi="Arial" w:cs="Arial"/>
              </w:rPr>
              <w:t>)</w:t>
            </w:r>
          </w:p>
          <w:p w14:paraId="2C35838D" w14:textId="3821D6C0" w:rsidR="001E50ED" w:rsidRPr="003F3D07" w:rsidRDefault="00DB47A3" w:rsidP="001E50ED">
            <w:pPr>
              <w:pStyle w:val="ListParagraph"/>
              <w:tabs>
                <w:tab w:val="left" w:pos="720"/>
              </w:tabs>
              <w:spacing w:line="280" w:lineRule="exact"/>
              <w:rPr>
                <w:rFonts w:ascii="Arial" w:hAnsi="Arial" w:cs="Arial"/>
                <w:i/>
              </w:rPr>
            </w:pPr>
            <w:r>
              <w:rPr>
                <w:rFonts w:ascii="Arial" w:hAnsi="Arial" w:cs="Arial"/>
                <w:i/>
              </w:rPr>
              <w:lastRenderedPageBreak/>
              <w:t>Degree</w:t>
            </w:r>
            <w:r w:rsidR="001E50ED" w:rsidRPr="003F3D07">
              <w:rPr>
                <w:rFonts w:ascii="Arial" w:hAnsi="Arial" w:cs="Arial"/>
                <w:i/>
              </w:rPr>
              <w:t xml:space="preserve">: </w:t>
            </w:r>
            <w:r>
              <w:rPr>
                <w:rFonts w:ascii="Arial" w:hAnsi="Arial" w:cs="Arial"/>
                <w:i/>
              </w:rPr>
              <w:t xml:space="preserve">AAS </w:t>
            </w:r>
            <w:r w:rsidR="00120644">
              <w:rPr>
                <w:rFonts w:ascii="Arial" w:hAnsi="Arial" w:cs="Arial"/>
                <w:i/>
              </w:rPr>
              <w:t>Computer Information Systems: Software Development</w:t>
            </w:r>
          </w:p>
          <w:p w14:paraId="59784475" w14:textId="6382F231" w:rsidR="00713E83" w:rsidRDefault="00713E83" w:rsidP="001E50ED">
            <w:pPr>
              <w:pStyle w:val="ListParagraph"/>
              <w:tabs>
                <w:tab w:val="left" w:pos="720"/>
              </w:tabs>
              <w:spacing w:line="280" w:lineRule="exact"/>
              <w:rPr>
                <w:rFonts w:ascii="Arial" w:hAnsi="Arial" w:cs="Arial"/>
                <w:i/>
              </w:rPr>
            </w:pPr>
            <w:r w:rsidRPr="003F3D07">
              <w:rPr>
                <w:rFonts w:ascii="Arial" w:hAnsi="Arial" w:cs="Arial"/>
                <w:i/>
              </w:rPr>
              <w:t>C++ Certificate</w:t>
            </w:r>
          </w:p>
          <w:p w14:paraId="31923950" w14:textId="44330119" w:rsidR="00120644" w:rsidRPr="003F3D07" w:rsidRDefault="00120644" w:rsidP="001E50ED">
            <w:pPr>
              <w:pStyle w:val="ListParagraph"/>
              <w:tabs>
                <w:tab w:val="left" w:pos="720"/>
              </w:tabs>
              <w:spacing w:line="280" w:lineRule="exact"/>
              <w:rPr>
                <w:rFonts w:ascii="Arial" w:hAnsi="Arial" w:cs="Arial"/>
                <w:i/>
              </w:rPr>
            </w:pPr>
            <w:r>
              <w:rPr>
                <w:rFonts w:ascii="Arial" w:hAnsi="Arial" w:cs="Arial"/>
                <w:i/>
              </w:rPr>
              <w:t>Java Certificate</w:t>
            </w:r>
          </w:p>
          <w:p w14:paraId="4DF2018B" w14:textId="46D9A1E8" w:rsidR="00EB5DD1" w:rsidRPr="003F3D07" w:rsidRDefault="00EB5DD1" w:rsidP="001E50ED">
            <w:pPr>
              <w:numPr>
                <w:ilvl w:val="0"/>
                <w:numId w:val="9"/>
              </w:numPr>
              <w:tabs>
                <w:tab w:val="left" w:pos="720"/>
              </w:tabs>
              <w:spacing w:line="280" w:lineRule="exact"/>
              <w:rPr>
                <w:rFonts w:ascii="Arial" w:hAnsi="Arial" w:cs="Arial"/>
              </w:rPr>
            </w:pPr>
            <w:r w:rsidRPr="003F3D07">
              <w:rPr>
                <w:rFonts w:ascii="Arial" w:hAnsi="Arial" w:cs="Arial"/>
              </w:rPr>
              <w:t>Joliet Junior College</w:t>
            </w:r>
            <w:r w:rsidR="001E50ED" w:rsidRPr="003F3D07">
              <w:rPr>
                <w:rFonts w:ascii="Arial" w:hAnsi="Arial" w:cs="Arial"/>
              </w:rPr>
              <w:t xml:space="preserve"> </w:t>
            </w:r>
            <w:r w:rsidRPr="003F3D07">
              <w:rPr>
                <w:rFonts w:ascii="Arial" w:hAnsi="Arial" w:cs="Arial"/>
              </w:rPr>
              <w:t>4.0 GPA (2017)</w:t>
            </w:r>
          </w:p>
          <w:p w14:paraId="2625259D" w14:textId="76CE5AF7" w:rsidR="001E50ED" w:rsidRPr="003F3D07" w:rsidRDefault="001E50ED" w:rsidP="001E50ED">
            <w:pPr>
              <w:pStyle w:val="ListParagraph"/>
              <w:tabs>
                <w:tab w:val="left" w:pos="720"/>
              </w:tabs>
              <w:spacing w:line="280" w:lineRule="exact"/>
              <w:rPr>
                <w:rFonts w:ascii="Arial" w:hAnsi="Arial" w:cs="Arial"/>
                <w:i/>
              </w:rPr>
            </w:pPr>
            <w:r w:rsidRPr="003F3D07">
              <w:rPr>
                <w:rFonts w:ascii="Arial" w:hAnsi="Arial" w:cs="Arial"/>
                <w:i/>
              </w:rPr>
              <w:t>Major: Pre-Engineering</w:t>
            </w:r>
          </w:p>
          <w:p w14:paraId="75044EF6" w14:textId="791F4FEC" w:rsidR="00EB5DD1" w:rsidRPr="003F3D07" w:rsidRDefault="00EB5DD1" w:rsidP="001E50ED">
            <w:pPr>
              <w:numPr>
                <w:ilvl w:val="0"/>
                <w:numId w:val="9"/>
              </w:numPr>
              <w:spacing w:line="280" w:lineRule="exact"/>
              <w:rPr>
                <w:rFonts w:ascii="Arial" w:hAnsi="Arial" w:cs="Arial"/>
              </w:rPr>
            </w:pPr>
            <w:r w:rsidRPr="003F3D07">
              <w:rPr>
                <w:rFonts w:ascii="Arial" w:hAnsi="Arial" w:cs="Arial"/>
              </w:rPr>
              <w:t>University of Illinois Urbana-Champaign 3.66 GPA (2017)</w:t>
            </w:r>
          </w:p>
          <w:p w14:paraId="314FAE84" w14:textId="3C336E90" w:rsidR="00EB5DD1" w:rsidRPr="003F3D07" w:rsidRDefault="001E50ED" w:rsidP="001E50ED">
            <w:pPr>
              <w:pStyle w:val="ListParagraph"/>
              <w:tabs>
                <w:tab w:val="left" w:pos="720"/>
              </w:tabs>
              <w:spacing w:line="280" w:lineRule="exact"/>
              <w:rPr>
                <w:rFonts w:ascii="Arial" w:hAnsi="Arial" w:cs="Arial"/>
                <w:i/>
              </w:rPr>
            </w:pPr>
            <w:r w:rsidRPr="003F3D07">
              <w:rPr>
                <w:rFonts w:ascii="Arial" w:hAnsi="Arial" w:cs="Arial"/>
                <w:i/>
              </w:rPr>
              <w:t xml:space="preserve">Major: </w:t>
            </w:r>
            <w:r w:rsidR="00EB5DD1" w:rsidRPr="003F3D07">
              <w:rPr>
                <w:rFonts w:ascii="Arial" w:hAnsi="Arial" w:cs="Arial"/>
                <w:i/>
              </w:rPr>
              <w:t>Earth, Society, and Environmental Studies</w:t>
            </w:r>
          </w:p>
          <w:p w14:paraId="1BF94300" w14:textId="77777777" w:rsidR="001E50ED" w:rsidRPr="003F3D07" w:rsidRDefault="00EB5DD1" w:rsidP="001E50ED">
            <w:pPr>
              <w:numPr>
                <w:ilvl w:val="0"/>
                <w:numId w:val="9"/>
              </w:numPr>
              <w:spacing w:line="280" w:lineRule="exact"/>
              <w:rPr>
                <w:rFonts w:ascii="Arial" w:hAnsi="Arial" w:cs="Arial"/>
              </w:rPr>
            </w:pPr>
            <w:r w:rsidRPr="003F3D07">
              <w:rPr>
                <w:rFonts w:ascii="Arial" w:hAnsi="Arial" w:cs="Arial"/>
              </w:rPr>
              <w:t>Southern Illinois University 4.0 GPA (2015)</w:t>
            </w:r>
          </w:p>
          <w:p w14:paraId="011C16E6" w14:textId="6D8FCF95" w:rsidR="00035E3C" w:rsidRPr="00B826B0" w:rsidRDefault="001E50ED" w:rsidP="00B826B0">
            <w:pPr>
              <w:pStyle w:val="ListParagraph"/>
              <w:tabs>
                <w:tab w:val="left" w:pos="720"/>
              </w:tabs>
              <w:spacing w:line="280" w:lineRule="exact"/>
              <w:rPr>
                <w:rFonts w:ascii="Arial" w:hAnsi="Arial" w:cs="Arial"/>
                <w:i/>
              </w:rPr>
            </w:pPr>
            <w:r w:rsidRPr="003F3D07">
              <w:rPr>
                <w:rFonts w:ascii="Arial" w:hAnsi="Arial" w:cs="Arial"/>
                <w:i/>
              </w:rPr>
              <w:t xml:space="preserve">Major: </w:t>
            </w:r>
            <w:r w:rsidR="00EB5DD1" w:rsidRPr="003F3D07">
              <w:rPr>
                <w:rFonts w:ascii="Arial" w:hAnsi="Arial" w:cs="Arial"/>
                <w:i/>
              </w:rPr>
              <w:t>Fire Service Management</w:t>
            </w:r>
          </w:p>
          <w:p w14:paraId="16162833" w14:textId="77777777" w:rsidR="00B826B0" w:rsidRPr="003F3D07" w:rsidRDefault="00B826B0" w:rsidP="00641998">
            <w:pPr>
              <w:tabs>
                <w:tab w:val="left" w:pos="720"/>
              </w:tabs>
              <w:spacing w:line="280" w:lineRule="exact"/>
              <w:rPr>
                <w:rFonts w:ascii="Arial" w:hAnsi="Arial" w:cs="Arial"/>
              </w:rPr>
            </w:pPr>
          </w:p>
          <w:p w14:paraId="5D451238" w14:textId="5981F3E1" w:rsidR="004B1414" w:rsidRPr="00D14F3C" w:rsidRDefault="004B1414" w:rsidP="00D14F3C">
            <w:pPr>
              <w:numPr>
                <w:ilvl w:val="0"/>
                <w:numId w:val="7"/>
              </w:numPr>
              <w:tabs>
                <w:tab w:val="left" w:pos="720"/>
              </w:tabs>
              <w:spacing w:line="280" w:lineRule="exact"/>
              <w:rPr>
                <w:rFonts w:ascii="Arial" w:hAnsi="Arial" w:cs="Arial"/>
              </w:rPr>
            </w:pPr>
            <w:r w:rsidRPr="003F3D07">
              <w:rPr>
                <w:rFonts w:ascii="Arial" w:hAnsi="Arial" w:cs="Arial"/>
              </w:rPr>
              <w:t xml:space="preserve">NASA </w:t>
            </w:r>
            <w:r w:rsidRPr="00D14F3C">
              <w:rPr>
                <w:rFonts w:ascii="Arial" w:hAnsi="Arial" w:cs="Arial"/>
              </w:rPr>
              <w:t xml:space="preserve">NCAS Program </w:t>
            </w:r>
            <w:r w:rsidR="00A17AEF" w:rsidRPr="00D14F3C">
              <w:rPr>
                <w:rFonts w:ascii="Arial" w:hAnsi="Arial" w:cs="Arial"/>
              </w:rPr>
              <w:t xml:space="preserve">– Mini Rover Competition </w:t>
            </w:r>
            <w:r w:rsidRPr="00D14F3C">
              <w:rPr>
                <w:rFonts w:ascii="Arial" w:hAnsi="Arial" w:cs="Arial"/>
              </w:rPr>
              <w:t>(Stennis Space Center - 2018)</w:t>
            </w:r>
          </w:p>
          <w:p w14:paraId="6F889B8C" w14:textId="3E4B8BF0" w:rsidR="007219D6" w:rsidRPr="003F3D07" w:rsidRDefault="004B1414" w:rsidP="00CD3FAB">
            <w:pPr>
              <w:numPr>
                <w:ilvl w:val="0"/>
                <w:numId w:val="7"/>
              </w:numPr>
              <w:tabs>
                <w:tab w:val="left" w:pos="720"/>
              </w:tabs>
              <w:spacing w:line="280" w:lineRule="exact"/>
              <w:rPr>
                <w:rFonts w:ascii="Arial" w:hAnsi="Arial" w:cs="Arial"/>
              </w:rPr>
            </w:pPr>
            <w:r w:rsidRPr="003F3D07">
              <w:rPr>
                <w:rFonts w:ascii="Arial" w:hAnsi="Arial" w:cs="Arial"/>
              </w:rPr>
              <w:t>C++</w:t>
            </w:r>
            <w:r w:rsidR="009D1848" w:rsidRPr="003F3D07">
              <w:rPr>
                <w:rFonts w:ascii="Arial" w:hAnsi="Arial" w:cs="Arial"/>
              </w:rPr>
              <w:t xml:space="preserve"> </w:t>
            </w:r>
            <w:r w:rsidR="00CD3FAB">
              <w:rPr>
                <w:rFonts w:ascii="Arial" w:hAnsi="Arial" w:cs="Arial"/>
              </w:rPr>
              <w:t xml:space="preserve">and Java </w:t>
            </w:r>
            <w:r w:rsidR="009D1848" w:rsidRPr="003F3D07">
              <w:rPr>
                <w:rFonts w:ascii="Arial" w:hAnsi="Arial" w:cs="Arial"/>
              </w:rPr>
              <w:t>(Certificate</w:t>
            </w:r>
            <w:r w:rsidR="00CD3FAB">
              <w:rPr>
                <w:rFonts w:ascii="Arial" w:hAnsi="Arial" w:cs="Arial"/>
              </w:rPr>
              <w:t>s</w:t>
            </w:r>
            <w:r w:rsidR="009D1848" w:rsidRPr="003F3D07">
              <w:rPr>
                <w:rFonts w:ascii="Arial" w:hAnsi="Arial" w:cs="Arial"/>
              </w:rPr>
              <w:t xml:space="preserve"> – College of DuPage)</w:t>
            </w:r>
          </w:p>
          <w:p w14:paraId="005AA784" w14:textId="1753483D" w:rsidR="0087557D" w:rsidRDefault="00D56441" w:rsidP="0087557D">
            <w:pPr>
              <w:numPr>
                <w:ilvl w:val="0"/>
                <w:numId w:val="7"/>
              </w:numPr>
              <w:tabs>
                <w:tab w:val="left" w:pos="720"/>
              </w:tabs>
              <w:spacing w:line="280" w:lineRule="exact"/>
              <w:rPr>
                <w:rFonts w:ascii="Arial" w:hAnsi="Arial" w:cs="Arial"/>
              </w:rPr>
            </w:pPr>
            <w:r w:rsidRPr="003F3D07">
              <w:rPr>
                <w:rFonts w:ascii="Arial" w:hAnsi="Arial" w:cs="Arial"/>
              </w:rPr>
              <w:t xml:space="preserve">XML, </w:t>
            </w:r>
            <w:r w:rsidR="00265216" w:rsidRPr="003F3D07">
              <w:rPr>
                <w:rFonts w:ascii="Arial" w:hAnsi="Arial" w:cs="Arial"/>
              </w:rPr>
              <w:t>HTML</w:t>
            </w:r>
            <w:r w:rsidRPr="003F3D07">
              <w:rPr>
                <w:rFonts w:ascii="Arial" w:hAnsi="Arial" w:cs="Arial"/>
              </w:rPr>
              <w:t>,</w:t>
            </w:r>
            <w:r w:rsidR="00265216" w:rsidRPr="003F3D07">
              <w:rPr>
                <w:rFonts w:ascii="Arial" w:hAnsi="Arial" w:cs="Arial"/>
              </w:rPr>
              <w:t xml:space="preserve"> CSS</w:t>
            </w:r>
            <w:r w:rsidR="0087557D">
              <w:rPr>
                <w:rFonts w:ascii="Arial" w:hAnsi="Arial" w:cs="Arial"/>
              </w:rPr>
              <w:t>,</w:t>
            </w:r>
            <w:r w:rsidR="00265216" w:rsidRPr="003F3D07">
              <w:rPr>
                <w:rFonts w:ascii="Arial" w:hAnsi="Arial" w:cs="Arial"/>
              </w:rPr>
              <w:t xml:space="preserve"> </w:t>
            </w:r>
            <w:r w:rsidR="0087557D" w:rsidRPr="003F3D07">
              <w:rPr>
                <w:rFonts w:ascii="Arial" w:hAnsi="Arial" w:cs="Arial"/>
              </w:rPr>
              <w:t>&amp;</w:t>
            </w:r>
            <w:r w:rsidR="0087557D">
              <w:rPr>
                <w:rFonts w:ascii="Arial" w:hAnsi="Arial" w:cs="Arial"/>
              </w:rPr>
              <w:t xml:space="preserve"> JavaScript</w:t>
            </w:r>
          </w:p>
          <w:p w14:paraId="1D6946CC" w14:textId="30D931AB" w:rsidR="00265216" w:rsidRPr="0087557D" w:rsidRDefault="00265216" w:rsidP="0087557D">
            <w:pPr>
              <w:numPr>
                <w:ilvl w:val="0"/>
                <w:numId w:val="7"/>
              </w:numPr>
              <w:tabs>
                <w:tab w:val="left" w:pos="720"/>
              </w:tabs>
              <w:spacing w:line="280" w:lineRule="exact"/>
              <w:rPr>
                <w:rFonts w:ascii="Arial" w:hAnsi="Arial" w:cs="Arial"/>
              </w:rPr>
            </w:pPr>
            <w:r w:rsidRPr="0087557D">
              <w:rPr>
                <w:rFonts w:ascii="Arial" w:hAnsi="Arial" w:cs="Arial"/>
              </w:rPr>
              <w:t>Python</w:t>
            </w:r>
          </w:p>
          <w:p w14:paraId="6ACDCB60" w14:textId="386C9C9A" w:rsidR="00265216" w:rsidRPr="003F3D07" w:rsidRDefault="00265216" w:rsidP="00EB5DD1">
            <w:pPr>
              <w:numPr>
                <w:ilvl w:val="0"/>
                <w:numId w:val="7"/>
              </w:numPr>
              <w:tabs>
                <w:tab w:val="left" w:pos="720"/>
              </w:tabs>
              <w:spacing w:line="280" w:lineRule="exact"/>
              <w:rPr>
                <w:rFonts w:ascii="Arial" w:hAnsi="Arial" w:cs="Arial"/>
              </w:rPr>
            </w:pPr>
            <w:r w:rsidRPr="003F3D07">
              <w:rPr>
                <w:rFonts w:ascii="Arial" w:hAnsi="Arial" w:cs="Arial"/>
              </w:rPr>
              <w:t>Window Command Line.</w:t>
            </w:r>
          </w:p>
          <w:p w14:paraId="39C09A76" w14:textId="446321B4" w:rsidR="000B2A9E" w:rsidRPr="003F3D07" w:rsidRDefault="000B2A9E" w:rsidP="00EB5DD1">
            <w:pPr>
              <w:numPr>
                <w:ilvl w:val="0"/>
                <w:numId w:val="7"/>
              </w:numPr>
              <w:tabs>
                <w:tab w:val="left" w:pos="720"/>
              </w:tabs>
              <w:spacing w:line="280" w:lineRule="exact"/>
              <w:rPr>
                <w:rFonts w:ascii="Arial" w:hAnsi="Arial" w:cs="Arial"/>
              </w:rPr>
            </w:pPr>
            <w:r w:rsidRPr="003F3D07">
              <w:rPr>
                <w:rFonts w:ascii="Arial" w:hAnsi="Arial" w:cs="Arial"/>
              </w:rPr>
              <w:t>LINUX</w:t>
            </w:r>
          </w:p>
          <w:p w14:paraId="2A10C72A" w14:textId="25EC62AF" w:rsidR="000B2A9E" w:rsidRPr="003F3D07" w:rsidRDefault="000B2A9E" w:rsidP="00EB5DD1">
            <w:pPr>
              <w:numPr>
                <w:ilvl w:val="0"/>
                <w:numId w:val="7"/>
              </w:numPr>
              <w:tabs>
                <w:tab w:val="left" w:pos="720"/>
              </w:tabs>
              <w:spacing w:line="280" w:lineRule="exact"/>
              <w:rPr>
                <w:rFonts w:ascii="Arial" w:hAnsi="Arial" w:cs="Arial"/>
              </w:rPr>
            </w:pPr>
            <w:r w:rsidRPr="003F3D07">
              <w:rPr>
                <w:rFonts w:ascii="Arial" w:hAnsi="Arial" w:cs="Arial"/>
              </w:rPr>
              <w:t>Networking</w:t>
            </w:r>
            <w:r w:rsidR="00120644">
              <w:rPr>
                <w:rFonts w:ascii="Arial" w:hAnsi="Arial" w:cs="Arial"/>
              </w:rPr>
              <w:t xml:space="preserve"> (Cisco, Meraki)</w:t>
            </w:r>
          </w:p>
          <w:p w14:paraId="2EE1BE04" w14:textId="6A7195AA" w:rsidR="00DF7E2E" w:rsidRPr="003F3D07" w:rsidRDefault="00DF7E2E" w:rsidP="00EB5DD1">
            <w:pPr>
              <w:numPr>
                <w:ilvl w:val="0"/>
                <w:numId w:val="7"/>
              </w:numPr>
              <w:tabs>
                <w:tab w:val="left" w:pos="720"/>
              </w:tabs>
              <w:spacing w:line="280" w:lineRule="exact"/>
              <w:rPr>
                <w:rFonts w:ascii="Arial" w:hAnsi="Arial" w:cs="Arial"/>
              </w:rPr>
            </w:pPr>
            <w:r w:rsidRPr="003F3D07">
              <w:rPr>
                <w:rFonts w:ascii="Arial" w:hAnsi="Arial" w:cs="Arial"/>
              </w:rPr>
              <w:t>Systems Analysis</w:t>
            </w:r>
          </w:p>
          <w:p w14:paraId="30FDB641" w14:textId="4E200AFA" w:rsidR="00D56441" w:rsidRPr="003F3D07" w:rsidRDefault="00D56441" w:rsidP="00EB5DD1">
            <w:pPr>
              <w:numPr>
                <w:ilvl w:val="0"/>
                <w:numId w:val="7"/>
              </w:numPr>
              <w:tabs>
                <w:tab w:val="left" w:pos="720"/>
              </w:tabs>
              <w:spacing w:line="280" w:lineRule="exact"/>
              <w:rPr>
                <w:rFonts w:ascii="Arial" w:hAnsi="Arial" w:cs="Arial"/>
              </w:rPr>
            </w:pPr>
            <w:r w:rsidRPr="003F3D07">
              <w:rPr>
                <w:rFonts w:ascii="Arial" w:hAnsi="Arial" w:cs="Arial"/>
              </w:rPr>
              <w:t>Access 2016</w:t>
            </w:r>
            <w:r w:rsidR="009D1848" w:rsidRPr="003F3D07">
              <w:rPr>
                <w:rFonts w:ascii="Arial" w:hAnsi="Arial" w:cs="Arial"/>
              </w:rPr>
              <w:t xml:space="preserve"> (MOS Certificate)</w:t>
            </w:r>
          </w:p>
          <w:p w14:paraId="40528724" w14:textId="10C84E76" w:rsidR="00265216" w:rsidRPr="003F3D07" w:rsidRDefault="00265216" w:rsidP="00EB5DD1">
            <w:pPr>
              <w:numPr>
                <w:ilvl w:val="0"/>
                <w:numId w:val="7"/>
              </w:numPr>
              <w:tabs>
                <w:tab w:val="left" w:pos="720"/>
              </w:tabs>
              <w:spacing w:line="280" w:lineRule="exact"/>
              <w:rPr>
                <w:rFonts w:ascii="Arial" w:hAnsi="Arial" w:cs="Arial"/>
              </w:rPr>
            </w:pPr>
            <w:r w:rsidRPr="003F3D07">
              <w:rPr>
                <w:rFonts w:ascii="Arial" w:hAnsi="Arial" w:cs="Arial"/>
              </w:rPr>
              <w:t>Created 2 Blogs and 1 Pinterest Clone</w:t>
            </w:r>
            <w:r w:rsidR="00351AF3" w:rsidRPr="003F3D07">
              <w:rPr>
                <w:rFonts w:ascii="Arial" w:hAnsi="Arial" w:cs="Arial"/>
              </w:rPr>
              <w:t xml:space="preserve"> </w:t>
            </w:r>
            <w:r w:rsidR="001528F6" w:rsidRPr="003F3D07">
              <w:rPr>
                <w:rFonts w:ascii="Arial" w:hAnsi="Arial" w:cs="Arial"/>
              </w:rPr>
              <w:t>(WordPress, Drupal)</w:t>
            </w:r>
          </w:p>
          <w:p w14:paraId="4C229D90" w14:textId="65441489" w:rsidR="00265216" w:rsidRPr="00D14F3C" w:rsidRDefault="00265216" w:rsidP="00D14F3C">
            <w:pPr>
              <w:numPr>
                <w:ilvl w:val="0"/>
                <w:numId w:val="7"/>
              </w:numPr>
              <w:tabs>
                <w:tab w:val="left" w:pos="720"/>
              </w:tabs>
              <w:spacing w:line="280" w:lineRule="exact"/>
              <w:rPr>
                <w:rFonts w:ascii="Arial" w:hAnsi="Arial" w:cs="Arial"/>
              </w:rPr>
            </w:pPr>
            <w:r w:rsidRPr="003F3D07">
              <w:rPr>
                <w:rFonts w:ascii="Arial" w:hAnsi="Arial" w:cs="Arial"/>
              </w:rPr>
              <w:t>Created 1 Android game (similar to Flappy Bird)</w:t>
            </w:r>
            <w:r w:rsidR="001528F6" w:rsidRPr="003F3D07">
              <w:rPr>
                <w:rFonts w:ascii="Arial" w:hAnsi="Arial" w:cs="Arial"/>
              </w:rPr>
              <w:t xml:space="preserve"> (GameSalad)</w:t>
            </w:r>
          </w:p>
        </w:tc>
      </w:tr>
      <w:tr w:rsidR="00070D2C" w:rsidRPr="00B54CF0" w14:paraId="55C4B172" w14:textId="77777777" w:rsidTr="00913178">
        <w:trPr>
          <w:trHeight w:val="1823"/>
        </w:trPr>
        <w:tc>
          <w:tcPr>
            <w:tcW w:w="2550" w:type="dxa"/>
            <w:shd w:val="clear" w:color="auto" w:fill="auto"/>
          </w:tcPr>
          <w:p w14:paraId="0A4CACDD" w14:textId="77777777" w:rsidR="00265216" w:rsidRPr="00B54CF0" w:rsidRDefault="00265216" w:rsidP="00641998">
            <w:pPr>
              <w:spacing w:line="280" w:lineRule="exact"/>
              <w:rPr>
                <w:rFonts w:ascii="Arial" w:hAnsi="Arial" w:cs="Arial"/>
                <w:b/>
                <w:sz w:val="22"/>
                <w:szCs w:val="22"/>
              </w:rPr>
            </w:pPr>
          </w:p>
          <w:p w14:paraId="4AFE9ACA" w14:textId="77777777" w:rsidR="00070D2C" w:rsidRPr="00B54CF0" w:rsidRDefault="00DD2119" w:rsidP="00641998">
            <w:pPr>
              <w:spacing w:line="280" w:lineRule="exact"/>
              <w:rPr>
                <w:rFonts w:ascii="Arial" w:hAnsi="Arial" w:cs="Arial"/>
                <w:sz w:val="22"/>
                <w:szCs w:val="22"/>
                <w:u w:val="single"/>
              </w:rPr>
            </w:pPr>
            <w:r w:rsidRPr="00B54CF0">
              <w:rPr>
                <w:rFonts w:ascii="Arial" w:hAnsi="Arial" w:cs="Arial"/>
                <w:b/>
                <w:sz w:val="22"/>
                <w:szCs w:val="22"/>
                <w:u w:val="single"/>
              </w:rPr>
              <w:t>Personal Attributes</w:t>
            </w:r>
          </w:p>
        </w:tc>
        <w:tc>
          <w:tcPr>
            <w:tcW w:w="7021" w:type="dxa"/>
            <w:shd w:val="clear" w:color="auto" w:fill="auto"/>
          </w:tcPr>
          <w:p w14:paraId="21CFB3EA" w14:textId="77777777" w:rsidR="00265216" w:rsidRPr="003F3D07" w:rsidRDefault="00265216" w:rsidP="00641998">
            <w:pPr>
              <w:tabs>
                <w:tab w:val="left" w:pos="1440"/>
              </w:tabs>
              <w:spacing w:line="280" w:lineRule="exact"/>
              <w:jc w:val="both"/>
              <w:rPr>
                <w:rFonts w:ascii="Arial" w:hAnsi="Arial" w:cs="Arial"/>
              </w:rPr>
            </w:pPr>
          </w:p>
          <w:p w14:paraId="5C50B3B6" w14:textId="77777777" w:rsidR="00035E3C" w:rsidRPr="003F3D07" w:rsidRDefault="001D4EE7" w:rsidP="00641998">
            <w:pPr>
              <w:numPr>
                <w:ilvl w:val="0"/>
                <w:numId w:val="4"/>
              </w:numPr>
              <w:tabs>
                <w:tab w:val="left" w:pos="720"/>
                <w:tab w:val="left" w:pos="1440"/>
              </w:tabs>
              <w:spacing w:line="280" w:lineRule="exact"/>
              <w:jc w:val="both"/>
              <w:rPr>
                <w:rFonts w:ascii="Arial" w:hAnsi="Arial" w:cs="Arial"/>
              </w:rPr>
            </w:pPr>
            <w:r w:rsidRPr="003F3D07">
              <w:rPr>
                <w:rFonts w:ascii="Arial" w:hAnsi="Arial" w:cs="Arial"/>
              </w:rPr>
              <w:t>Team player.</w:t>
            </w:r>
            <w:r w:rsidR="00035E3C" w:rsidRPr="003F3D07">
              <w:rPr>
                <w:rFonts w:ascii="Arial" w:hAnsi="Arial" w:cs="Arial"/>
              </w:rPr>
              <w:t xml:space="preserve"> </w:t>
            </w:r>
            <w:r w:rsidRPr="003F3D07">
              <w:rPr>
                <w:rFonts w:ascii="Arial" w:hAnsi="Arial" w:cs="Arial"/>
              </w:rPr>
              <w:t xml:space="preserve">I have successfully worked with British, Romanian, Indian, Afghan, French, and Pakistani personnel in long term, overseas missions. </w:t>
            </w:r>
          </w:p>
          <w:p w14:paraId="0AB42D3D" w14:textId="77777777" w:rsidR="00035E3C" w:rsidRPr="003F3D07" w:rsidRDefault="00035E3C" w:rsidP="00641998">
            <w:pPr>
              <w:numPr>
                <w:ilvl w:val="0"/>
                <w:numId w:val="4"/>
              </w:numPr>
              <w:tabs>
                <w:tab w:val="left" w:pos="720"/>
                <w:tab w:val="left" w:pos="1440"/>
              </w:tabs>
              <w:spacing w:line="280" w:lineRule="exact"/>
              <w:jc w:val="both"/>
              <w:rPr>
                <w:rFonts w:ascii="Arial" w:hAnsi="Arial" w:cs="Arial"/>
              </w:rPr>
            </w:pPr>
            <w:r w:rsidRPr="003F3D07">
              <w:rPr>
                <w:rFonts w:ascii="Arial" w:hAnsi="Arial" w:cs="Arial"/>
              </w:rPr>
              <w:t>Problem solver</w:t>
            </w:r>
            <w:r w:rsidR="001D4EE7" w:rsidRPr="003F3D07">
              <w:rPr>
                <w:rFonts w:ascii="Arial" w:hAnsi="Arial" w:cs="Arial"/>
              </w:rPr>
              <w:t>.</w:t>
            </w:r>
            <w:r w:rsidRPr="003F3D07">
              <w:rPr>
                <w:rFonts w:ascii="Arial" w:hAnsi="Arial" w:cs="Arial"/>
              </w:rPr>
              <w:t xml:space="preserve"> </w:t>
            </w:r>
            <w:r w:rsidR="001D4EE7" w:rsidRPr="003F3D07">
              <w:rPr>
                <w:rFonts w:ascii="Arial" w:hAnsi="Arial" w:cs="Arial"/>
              </w:rPr>
              <w:t xml:space="preserve">As a </w:t>
            </w:r>
            <w:r w:rsidRPr="003F3D07">
              <w:rPr>
                <w:rFonts w:ascii="Arial" w:hAnsi="Arial" w:cs="Arial"/>
              </w:rPr>
              <w:t xml:space="preserve">Combat </w:t>
            </w:r>
            <w:r w:rsidR="001D4EE7" w:rsidRPr="003F3D07">
              <w:rPr>
                <w:rFonts w:ascii="Arial" w:hAnsi="Arial" w:cs="Arial"/>
              </w:rPr>
              <w:t>A</w:t>
            </w:r>
            <w:r w:rsidRPr="003F3D07">
              <w:rPr>
                <w:rFonts w:ascii="Arial" w:hAnsi="Arial" w:cs="Arial"/>
              </w:rPr>
              <w:t xml:space="preserve">dvisor </w:t>
            </w:r>
            <w:r w:rsidR="00AE19AD" w:rsidRPr="003F3D07">
              <w:rPr>
                <w:rFonts w:ascii="Arial" w:hAnsi="Arial" w:cs="Arial"/>
              </w:rPr>
              <w:t>Afghanistan</w:t>
            </w:r>
            <w:r w:rsidRPr="003F3D07">
              <w:rPr>
                <w:rFonts w:ascii="Arial" w:hAnsi="Arial" w:cs="Arial"/>
              </w:rPr>
              <w:t xml:space="preserve"> with minimal training </w:t>
            </w:r>
            <w:r w:rsidR="001D4EE7" w:rsidRPr="003F3D07">
              <w:rPr>
                <w:rFonts w:ascii="Arial" w:hAnsi="Arial" w:cs="Arial"/>
              </w:rPr>
              <w:t xml:space="preserve">or </w:t>
            </w:r>
            <w:r w:rsidRPr="003F3D07">
              <w:rPr>
                <w:rFonts w:ascii="Arial" w:hAnsi="Arial" w:cs="Arial"/>
              </w:rPr>
              <w:t>support</w:t>
            </w:r>
            <w:r w:rsidR="00342E73" w:rsidRPr="003F3D07">
              <w:rPr>
                <w:rFonts w:ascii="Arial" w:hAnsi="Arial" w:cs="Arial"/>
              </w:rPr>
              <w:t>,</w:t>
            </w:r>
            <w:r w:rsidR="001D4EE7" w:rsidRPr="003F3D07">
              <w:rPr>
                <w:rFonts w:ascii="Arial" w:hAnsi="Arial" w:cs="Arial"/>
              </w:rPr>
              <w:t xml:space="preserve"> I was</w:t>
            </w:r>
            <w:r w:rsidRPr="003F3D07">
              <w:rPr>
                <w:rFonts w:ascii="Arial" w:hAnsi="Arial" w:cs="Arial"/>
              </w:rPr>
              <w:t xml:space="preserve"> able to train and lead people who could not even </w:t>
            </w:r>
            <w:r w:rsidR="00AE19AD" w:rsidRPr="003F3D07">
              <w:rPr>
                <w:rFonts w:ascii="Arial" w:hAnsi="Arial" w:cs="Arial"/>
              </w:rPr>
              <w:t>read or write their own language</w:t>
            </w:r>
            <w:r w:rsidR="001D4EE7" w:rsidRPr="003F3D07">
              <w:rPr>
                <w:rFonts w:ascii="Arial" w:hAnsi="Arial" w:cs="Arial"/>
              </w:rPr>
              <w:t>,</w:t>
            </w:r>
            <w:r w:rsidR="00AE19AD" w:rsidRPr="003F3D07">
              <w:rPr>
                <w:rFonts w:ascii="Arial" w:hAnsi="Arial" w:cs="Arial"/>
              </w:rPr>
              <w:t xml:space="preserve"> let alone </w:t>
            </w:r>
            <w:r w:rsidR="001D4EE7" w:rsidRPr="003F3D07">
              <w:rPr>
                <w:rFonts w:ascii="Arial" w:hAnsi="Arial" w:cs="Arial"/>
              </w:rPr>
              <w:t xml:space="preserve">speak </w:t>
            </w:r>
            <w:r w:rsidR="00AE19AD" w:rsidRPr="003F3D07">
              <w:rPr>
                <w:rFonts w:ascii="Arial" w:hAnsi="Arial" w:cs="Arial"/>
              </w:rPr>
              <w:t>English</w:t>
            </w:r>
            <w:r w:rsidR="001D4EE7" w:rsidRPr="003F3D07">
              <w:rPr>
                <w:rFonts w:ascii="Arial" w:hAnsi="Arial" w:cs="Arial"/>
              </w:rPr>
              <w:t>.</w:t>
            </w:r>
          </w:p>
          <w:p w14:paraId="3D383642" w14:textId="10694795" w:rsidR="00AE19AD" w:rsidRPr="003F3D07" w:rsidRDefault="00AE19AD" w:rsidP="00641998">
            <w:pPr>
              <w:numPr>
                <w:ilvl w:val="0"/>
                <w:numId w:val="4"/>
              </w:numPr>
              <w:tabs>
                <w:tab w:val="left" w:pos="720"/>
                <w:tab w:val="left" w:pos="1440"/>
              </w:tabs>
              <w:spacing w:line="280" w:lineRule="exact"/>
              <w:jc w:val="both"/>
              <w:rPr>
                <w:rFonts w:ascii="Arial" w:hAnsi="Arial" w:cs="Arial"/>
              </w:rPr>
            </w:pPr>
            <w:r w:rsidRPr="003F3D07">
              <w:rPr>
                <w:rFonts w:ascii="Arial" w:hAnsi="Arial" w:cs="Arial"/>
              </w:rPr>
              <w:t>Organiz</w:t>
            </w:r>
            <w:r w:rsidR="001D4EE7" w:rsidRPr="003F3D07">
              <w:rPr>
                <w:rFonts w:ascii="Arial" w:hAnsi="Arial" w:cs="Arial"/>
              </w:rPr>
              <w:t xml:space="preserve">ed. </w:t>
            </w:r>
            <w:r w:rsidR="002307DB" w:rsidRPr="003F3D07">
              <w:rPr>
                <w:rFonts w:ascii="Arial" w:hAnsi="Arial" w:cs="Arial"/>
              </w:rPr>
              <w:t xml:space="preserve">I </w:t>
            </w:r>
            <w:r w:rsidR="001D4EE7" w:rsidRPr="003F3D07">
              <w:rPr>
                <w:rFonts w:ascii="Arial" w:hAnsi="Arial" w:cs="Arial"/>
              </w:rPr>
              <w:t>was put in charge of organizing and running the</w:t>
            </w:r>
            <w:r w:rsidR="002307DB" w:rsidRPr="003F3D07">
              <w:rPr>
                <w:rFonts w:ascii="Arial" w:hAnsi="Arial" w:cs="Arial"/>
              </w:rPr>
              <w:t xml:space="preserve"> Fire District’s </w:t>
            </w:r>
            <w:r w:rsidR="0095609C" w:rsidRPr="003F3D07">
              <w:rPr>
                <w:rFonts w:ascii="Arial" w:hAnsi="Arial" w:cs="Arial"/>
              </w:rPr>
              <w:t>SDS</w:t>
            </w:r>
            <w:r w:rsidR="006C5D2A" w:rsidRPr="003F3D07">
              <w:rPr>
                <w:rFonts w:ascii="Arial" w:hAnsi="Arial" w:cs="Arial"/>
              </w:rPr>
              <w:t>’s</w:t>
            </w:r>
            <w:r w:rsidR="001D4EE7" w:rsidRPr="003F3D07">
              <w:rPr>
                <w:rFonts w:ascii="Arial" w:hAnsi="Arial" w:cs="Arial"/>
              </w:rPr>
              <w:t xml:space="preserve"> and v</w:t>
            </w:r>
            <w:r w:rsidRPr="003F3D07">
              <w:rPr>
                <w:rFonts w:ascii="Arial" w:hAnsi="Arial" w:cs="Arial"/>
              </w:rPr>
              <w:t>ehicle maintenance program</w:t>
            </w:r>
            <w:r w:rsidR="001D4EE7" w:rsidRPr="003F3D07">
              <w:rPr>
                <w:rFonts w:ascii="Arial" w:hAnsi="Arial" w:cs="Arial"/>
              </w:rPr>
              <w:t>s.</w:t>
            </w:r>
          </w:p>
          <w:p w14:paraId="30864530" w14:textId="77777777" w:rsidR="00410A9B" w:rsidRPr="003F3D07" w:rsidRDefault="00410A9B" w:rsidP="00641998">
            <w:pPr>
              <w:numPr>
                <w:ilvl w:val="0"/>
                <w:numId w:val="4"/>
              </w:numPr>
              <w:tabs>
                <w:tab w:val="left" w:pos="720"/>
                <w:tab w:val="left" w:pos="1440"/>
              </w:tabs>
              <w:spacing w:line="280" w:lineRule="exact"/>
              <w:jc w:val="both"/>
              <w:rPr>
                <w:rFonts w:ascii="Arial" w:hAnsi="Arial" w:cs="Arial"/>
              </w:rPr>
            </w:pPr>
            <w:r w:rsidRPr="003F3D07">
              <w:rPr>
                <w:rFonts w:ascii="Arial" w:hAnsi="Arial" w:cs="Arial"/>
              </w:rPr>
              <w:t>Works well with small teams</w:t>
            </w:r>
            <w:r w:rsidR="001D4EE7" w:rsidRPr="003F3D07">
              <w:rPr>
                <w:rFonts w:ascii="Arial" w:hAnsi="Arial" w:cs="Arial"/>
              </w:rPr>
              <w:t>.</w:t>
            </w:r>
            <w:r w:rsidRPr="003F3D07">
              <w:rPr>
                <w:rFonts w:ascii="Arial" w:hAnsi="Arial" w:cs="Arial"/>
              </w:rPr>
              <w:t xml:space="preserve"> </w:t>
            </w:r>
            <w:r w:rsidR="00DD2119" w:rsidRPr="003F3D07">
              <w:rPr>
                <w:rFonts w:ascii="Arial" w:hAnsi="Arial" w:cs="Arial"/>
              </w:rPr>
              <w:t xml:space="preserve">I </w:t>
            </w:r>
            <w:r w:rsidRPr="003F3D07">
              <w:rPr>
                <w:rFonts w:ascii="Arial" w:hAnsi="Arial" w:cs="Arial"/>
              </w:rPr>
              <w:t>successful</w:t>
            </w:r>
            <w:r w:rsidR="00DD2119" w:rsidRPr="003F3D07">
              <w:rPr>
                <w:rFonts w:ascii="Arial" w:hAnsi="Arial" w:cs="Arial"/>
              </w:rPr>
              <w:t>ly</w:t>
            </w:r>
            <w:r w:rsidRPr="003F3D07">
              <w:rPr>
                <w:rFonts w:ascii="Arial" w:hAnsi="Arial" w:cs="Arial"/>
              </w:rPr>
              <w:t xml:space="preserve"> completed </w:t>
            </w:r>
            <w:r w:rsidR="001D4EE7" w:rsidRPr="003F3D07">
              <w:rPr>
                <w:rFonts w:ascii="Arial" w:hAnsi="Arial" w:cs="Arial"/>
              </w:rPr>
              <w:t xml:space="preserve">a </w:t>
            </w:r>
            <w:r w:rsidR="002307DB" w:rsidRPr="003F3D07">
              <w:rPr>
                <w:rFonts w:ascii="Arial" w:hAnsi="Arial" w:cs="Arial"/>
              </w:rPr>
              <w:t>10-month</w:t>
            </w:r>
            <w:r w:rsidRPr="003F3D07">
              <w:rPr>
                <w:rFonts w:ascii="Arial" w:hAnsi="Arial" w:cs="Arial"/>
              </w:rPr>
              <w:t xml:space="preserve"> deployment to Afghanistan with a small team </w:t>
            </w:r>
            <w:r w:rsidR="001D4EE7" w:rsidRPr="003F3D07">
              <w:rPr>
                <w:rFonts w:ascii="Arial" w:hAnsi="Arial" w:cs="Arial"/>
              </w:rPr>
              <w:t>(</w:t>
            </w:r>
            <w:r w:rsidRPr="003F3D07">
              <w:rPr>
                <w:rFonts w:ascii="Arial" w:hAnsi="Arial" w:cs="Arial"/>
              </w:rPr>
              <w:t>6-10 people</w:t>
            </w:r>
            <w:r w:rsidR="001D4EE7" w:rsidRPr="003F3D07">
              <w:rPr>
                <w:rFonts w:ascii="Arial" w:hAnsi="Arial" w:cs="Arial"/>
              </w:rPr>
              <w:t>)</w:t>
            </w:r>
            <w:r w:rsidRPr="003F3D07">
              <w:rPr>
                <w:rFonts w:ascii="Arial" w:hAnsi="Arial" w:cs="Arial"/>
              </w:rPr>
              <w:t xml:space="preserve"> that I </w:t>
            </w:r>
            <w:r w:rsidR="00DD2119" w:rsidRPr="003F3D07">
              <w:rPr>
                <w:rFonts w:ascii="Arial" w:hAnsi="Arial" w:cs="Arial"/>
              </w:rPr>
              <w:t>had never met</w:t>
            </w:r>
            <w:r w:rsidRPr="003F3D07">
              <w:rPr>
                <w:rFonts w:ascii="Arial" w:hAnsi="Arial" w:cs="Arial"/>
              </w:rPr>
              <w:t xml:space="preserve"> until I arrived in Afghanistan</w:t>
            </w:r>
            <w:r w:rsidR="001D4EE7" w:rsidRPr="003F3D07">
              <w:rPr>
                <w:rFonts w:ascii="Arial" w:hAnsi="Arial" w:cs="Arial"/>
              </w:rPr>
              <w:t>.</w:t>
            </w:r>
          </w:p>
          <w:p w14:paraId="2A1919A8" w14:textId="77777777" w:rsidR="00410A9B" w:rsidRPr="003F3D07" w:rsidRDefault="00410A9B" w:rsidP="00641998">
            <w:pPr>
              <w:numPr>
                <w:ilvl w:val="0"/>
                <w:numId w:val="4"/>
              </w:numPr>
              <w:tabs>
                <w:tab w:val="left" w:pos="720"/>
                <w:tab w:val="left" w:pos="1440"/>
              </w:tabs>
              <w:spacing w:line="280" w:lineRule="exact"/>
              <w:jc w:val="both"/>
              <w:rPr>
                <w:rFonts w:ascii="Arial" w:hAnsi="Arial" w:cs="Arial"/>
              </w:rPr>
            </w:pPr>
            <w:r w:rsidRPr="003F3D07">
              <w:rPr>
                <w:rFonts w:ascii="Arial" w:hAnsi="Arial" w:cs="Arial"/>
              </w:rPr>
              <w:t>Adaptab</w:t>
            </w:r>
            <w:r w:rsidR="000D4D99" w:rsidRPr="003F3D07">
              <w:rPr>
                <w:rFonts w:ascii="Arial" w:hAnsi="Arial" w:cs="Arial"/>
              </w:rPr>
              <w:t>le.</w:t>
            </w:r>
            <w:r w:rsidRPr="003F3D07">
              <w:rPr>
                <w:rFonts w:ascii="Arial" w:hAnsi="Arial" w:cs="Arial"/>
              </w:rPr>
              <w:t xml:space="preserve"> I have worked from poor urban areas to rural farms to </w:t>
            </w:r>
            <w:r w:rsidR="002307DB" w:rsidRPr="003F3D07">
              <w:rPr>
                <w:rFonts w:ascii="Arial" w:hAnsi="Arial" w:cs="Arial"/>
              </w:rPr>
              <w:t xml:space="preserve">upscale suburbs, from mountains in Pakistan to deserts in Kandahar, from </w:t>
            </w:r>
            <w:r w:rsidR="00A53E46" w:rsidRPr="003F3D07">
              <w:rPr>
                <w:rFonts w:ascii="Arial" w:hAnsi="Arial" w:cs="Arial"/>
              </w:rPr>
              <w:t xml:space="preserve">Fire </w:t>
            </w:r>
            <w:r w:rsidR="002307DB" w:rsidRPr="003F3D07">
              <w:rPr>
                <w:rFonts w:ascii="Arial" w:hAnsi="Arial" w:cs="Arial"/>
              </w:rPr>
              <w:t xml:space="preserve">Chiefs and </w:t>
            </w:r>
            <w:r w:rsidR="00A53E46" w:rsidRPr="003F3D07">
              <w:rPr>
                <w:rFonts w:ascii="Arial" w:hAnsi="Arial" w:cs="Arial"/>
              </w:rPr>
              <w:t>G</w:t>
            </w:r>
            <w:r w:rsidR="002307DB" w:rsidRPr="003F3D07">
              <w:rPr>
                <w:rFonts w:ascii="Arial" w:hAnsi="Arial" w:cs="Arial"/>
              </w:rPr>
              <w:t xml:space="preserve">enerals to homeless and poor to </w:t>
            </w:r>
            <w:r w:rsidR="00FB1C86" w:rsidRPr="003F3D07">
              <w:rPr>
                <w:rFonts w:ascii="Arial" w:hAnsi="Arial" w:cs="Arial"/>
              </w:rPr>
              <w:t>wealthy</w:t>
            </w:r>
            <w:r w:rsidR="002307DB" w:rsidRPr="003F3D07">
              <w:rPr>
                <w:rFonts w:ascii="Arial" w:hAnsi="Arial" w:cs="Arial"/>
              </w:rPr>
              <w:t xml:space="preserve">.  I </w:t>
            </w:r>
            <w:r w:rsidR="00A53E46" w:rsidRPr="003F3D07">
              <w:rPr>
                <w:rFonts w:ascii="Arial" w:hAnsi="Arial" w:cs="Arial"/>
              </w:rPr>
              <w:t>have</w:t>
            </w:r>
            <w:r w:rsidR="002307DB" w:rsidRPr="003F3D07">
              <w:rPr>
                <w:rFonts w:ascii="Arial" w:hAnsi="Arial" w:cs="Arial"/>
              </w:rPr>
              <w:t xml:space="preserve"> adapt</w:t>
            </w:r>
            <w:r w:rsidR="00A53E46" w:rsidRPr="003F3D07">
              <w:rPr>
                <w:rFonts w:ascii="Arial" w:hAnsi="Arial" w:cs="Arial"/>
              </w:rPr>
              <w:t>ed</w:t>
            </w:r>
            <w:r w:rsidR="002307DB" w:rsidRPr="003F3D07">
              <w:rPr>
                <w:rFonts w:ascii="Arial" w:hAnsi="Arial" w:cs="Arial"/>
              </w:rPr>
              <w:t xml:space="preserve"> to </w:t>
            </w:r>
            <w:r w:rsidR="00A53E46" w:rsidRPr="003F3D07">
              <w:rPr>
                <w:rFonts w:ascii="Arial" w:hAnsi="Arial" w:cs="Arial"/>
              </w:rPr>
              <w:t>m</w:t>
            </w:r>
            <w:r w:rsidR="002307DB" w:rsidRPr="003F3D07">
              <w:rPr>
                <w:rFonts w:ascii="Arial" w:hAnsi="Arial" w:cs="Arial"/>
              </w:rPr>
              <w:t>any environment</w:t>
            </w:r>
            <w:r w:rsidR="00A53E46" w:rsidRPr="003F3D07">
              <w:rPr>
                <w:rFonts w:ascii="Arial" w:hAnsi="Arial" w:cs="Arial"/>
              </w:rPr>
              <w:t>s</w:t>
            </w:r>
            <w:r w:rsidR="002307DB" w:rsidRPr="003F3D07">
              <w:rPr>
                <w:rFonts w:ascii="Arial" w:hAnsi="Arial" w:cs="Arial"/>
              </w:rPr>
              <w:t xml:space="preserve"> and culture</w:t>
            </w:r>
            <w:r w:rsidR="00A53E46" w:rsidRPr="003F3D07">
              <w:rPr>
                <w:rFonts w:ascii="Arial" w:hAnsi="Arial" w:cs="Arial"/>
              </w:rPr>
              <w:t>s</w:t>
            </w:r>
            <w:r w:rsidR="000D4D99" w:rsidRPr="003F3D07">
              <w:rPr>
                <w:rFonts w:ascii="Arial" w:hAnsi="Arial" w:cs="Arial"/>
              </w:rPr>
              <w:t>.</w:t>
            </w:r>
          </w:p>
          <w:p w14:paraId="1FFA05FE" w14:textId="77777777" w:rsidR="00070D2C" w:rsidRPr="003F3D07" w:rsidRDefault="00070D2C" w:rsidP="00641998">
            <w:pPr>
              <w:tabs>
                <w:tab w:val="left" w:pos="720"/>
                <w:tab w:val="left" w:pos="1440"/>
              </w:tabs>
              <w:spacing w:line="280" w:lineRule="exact"/>
              <w:jc w:val="both"/>
              <w:rPr>
                <w:rFonts w:ascii="Arial" w:hAnsi="Arial" w:cs="Arial"/>
              </w:rPr>
            </w:pPr>
          </w:p>
        </w:tc>
      </w:tr>
      <w:tr w:rsidR="00070D2C" w:rsidRPr="00B54CF0" w14:paraId="2183E0A9" w14:textId="77777777" w:rsidTr="00913178">
        <w:tc>
          <w:tcPr>
            <w:tcW w:w="2550" w:type="dxa"/>
            <w:shd w:val="clear" w:color="auto" w:fill="auto"/>
          </w:tcPr>
          <w:p w14:paraId="75D849E3" w14:textId="77777777" w:rsidR="00641998" w:rsidRPr="00B54CF0" w:rsidRDefault="00641998" w:rsidP="00641998">
            <w:pPr>
              <w:snapToGrid w:val="0"/>
              <w:spacing w:line="280" w:lineRule="exact"/>
              <w:rPr>
                <w:rFonts w:ascii="Arial" w:hAnsi="Arial" w:cs="Arial"/>
                <w:b/>
                <w:sz w:val="22"/>
                <w:szCs w:val="22"/>
              </w:rPr>
            </w:pPr>
          </w:p>
          <w:p w14:paraId="059783C0" w14:textId="60BAFA79" w:rsidR="00070D2C" w:rsidRPr="00B54CF0" w:rsidRDefault="00070D2C" w:rsidP="00641998">
            <w:pPr>
              <w:snapToGrid w:val="0"/>
              <w:spacing w:line="280" w:lineRule="exact"/>
              <w:rPr>
                <w:rFonts w:ascii="Arial" w:hAnsi="Arial" w:cs="Arial"/>
                <w:sz w:val="22"/>
                <w:szCs w:val="22"/>
                <w:u w:val="single"/>
              </w:rPr>
            </w:pPr>
            <w:r w:rsidRPr="00B54CF0">
              <w:rPr>
                <w:rFonts w:ascii="Arial" w:hAnsi="Arial" w:cs="Arial"/>
                <w:b/>
                <w:sz w:val="22"/>
                <w:szCs w:val="22"/>
                <w:u w:val="single"/>
              </w:rPr>
              <w:t>Affiliations</w:t>
            </w:r>
            <w:r w:rsidR="001034B8">
              <w:rPr>
                <w:rFonts w:ascii="Arial" w:hAnsi="Arial" w:cs="Arial"/>
                <w:b/>
                <w:sz w:val="22"/>
                <w:szCs w:val="22"/>
                <w:u w:val="single"/>
              </w:rPr>
              <w:t xml:space="preserve"> &amp; </w:t>
            </w:r>
            <w:r w:rsidR="00E977B3">
              <w:rPr>
                <w:rFonts w:ascii="Arial" w:hAnsi="Arial" w:cs="Arial"/>
                <w:b/>
                <w:sz w:val="22"/>
                <w:szCs w:val="22"/>
                <w:u w:val="single"/>
              </w:rPr>
              <w:t>Organizations</w:t>
            </w:r>
          </w:p>
        </w:tc>
        <w:tc>
          <w:tcPr>
            <w:tcW w:w="7021" w:type="dxa"/>
            <w:shd w:val="clear" w:color="auto" w:fill="auto"/>
          </w:tcPr>
          <w:p w14:paraId="20A62103" w14:textId="77777777" w:rsidR="00EC226E" w:rsidRPr="003F3D07" w:rsidRDefault="00EC226E" w:rsidP="00641998">
            <w:pPr>
              <w:tabs>
                <w:tab w:val="left" w:pos="1440"/>
              </w:tabs>
              <w:snapToGrid w:val="0"/>
              <w:spacing w:line="280" w:lineRule="exact"/>
              <w:ind w:left="720"/>
              <w:jc w:val="both"/>
              <w:rPr>
                <w:rFonts w:ascii="Arial" w:hAnsi="Arial" w:cs="Arial"/>
              </w:rPr>
            </w:pPr>
          </w:p>
          <w:p w14:paraId="453C5501" w14:textId="0CF8ACB2" w:rsidR="00035E3C" w:rsidRPr="00120644" w:rsidRDefault="000D4D99" w:rsidP="00120644">
            <w:pPr>
              <w:numPr>
                <w:ilvl w:val="0"/>
                <w:numId w:val="1"/>
              </w:numPr>
              <w:tabs>
                <w:tab w:val="left" w:pos="720"/>
                <w:tab w:val="left" w:pos="1440"/>
              </w:tabs>
              <w:snapToGrid w:val="0"/>
              <w:spacing w:line="280" w:lineRule="exact"/>
              <w:jc w:val="both"/>
              <w:rPr>
                <w:rFonts w:ascii="Arial" w:hAnsi="Arial" w:cs="Arial"/>
              </w:rPr>
            </w:pPr>
            <w:r w:rsidRPr="003F3D07">
              <w:rPr>
                <w:rFonts w:ascii="Arial" w:hAnsi="Arial" w:cs="Arial"/>
              </w:rPr>
              <w:t>Boy Scouts of America</w:t>
            </w:r>
            <w:r w:rsidR="00120644" w:rsidRPr="00120644">
              <w:rPr>
                <w:rFonts w:ascii="Arial" w:hAnsi="Arial" w:cs="Arial"/>
              </w:rPr>
              <w:t xml:space="preserve"> </w:t>
            </w:r>
            <w:r w:rsidRPr="00120644">
              <w:rPr>
                <w:rFonts w:ascii="Arial" w:hAnsi="Arial" w:cs="Arial"/>
              </w:rPr>
              <w:t>– Assistant</w:t>
            </w:r>
            <w:r w:rsidR="006B399E" w:rsidRPr="00120644">
              <w:rPr>
                <w:rFonts w:ascii="Arial" w:hAnsi="Arial" w:cs="Arial"/>
              </w:rPr>
              <w:t xml:space="preserve"> Cub</w:t>
            </w:r>
            <w:r w:rsidR="00120644">
              <w:rPr>
                <w:rFonts w:ascii="Arial" w:hAnsi="Arial" w:cs="Arial"/>
              </w:rPr>
              <w:t xml:space="preserve">master/ Assistant </w:t>
            </w:r>
            <w:r w:rsidR="00D90012">
              <w:rPr>
                <w:rFonts w:ascii="Arial" w:hAnsi="Arial" w:cs="Arial"/>
              </w:rPr>
              <w:t>Scout</w:t>
            </w:r>
            <w:r w:rsidR="00120644">
              <w:rPr>
                <w:rFonts w:ascii="Arial" w:hAnsi="Arial" w:cs="Arial"/>
              </w:rPr>
              <w:t xml:space="preserve"> Leader</w:t>
            </w:r>
            <w:r w:rsidRPr="00120644">
              <w:rPr>
                <w:rFonts w:ascii="Arial" w:hAnsi="Arial" w:cs="Arial"/>
              </w:rPr>
              <w:t>/</w:t>
            </w:r>
            <w:r w:rsidR="00120644">
              <w:rPr>
                <w:rFonts w:ascii="Arial" w:hAnsi="Arial" w:cs="Arial"/>
              </w:rPr>
              <w:t xml:space="preserve"> </w:t>
            </w:r>
            <w:r w:rsidRPr="00120644">
              <w:rPr>
                <w:rFonts w:ascii="Arial" w:hAnsi="Arial" w:cs="Arial"/>
              </w:rPr>
              <w:t>Eagle Scout</w:t>
            </w:r>
            <w:r w:rsidR="0002700D" w:rsidRPr="00120644">
              <w:rPr>
                <w:rFonts w:ascii="Arial" w:hAnsi="Arial" w:cs="Arial"/>
              </w:rPr>
              <w:t xml:space="preserve"> (199</w:t>
            </w:r>
            <w:r w:rsidR="001034B8" w:rsidRPr="00120644">
              <w:rPr>
                <w:rFonts w:ascii="Arial" w:hAnsi="Arial" w:cs="Arial"/>
              </w:rPr>
              <w:t>3</w:t>
            </w:r>
            <w:r w:rsidRPr="00120644">
              <w:rPr>
                <w:rFonts w:ascii="Arial" w:hAnsi="Arial" w:cs="Arial"/>
              </w:rPr>
              <w:t>-Present</w:t>
            </w:r>
            <w:r w:rsidR="0002700D" w:rsidRPr="00120644">
              <w:rPr>
                <w:rFonts w:ascii="Arial" w:hAnsi="Arial" w:cs="Arial"/>
              </w:rPr>
              <w:t>)</w:t>
            </w:r>
          </w:p>
          <w:p w14:paraId="61C8C94B" w14:textId="77777777" w:rsidR="001034B8" w:rsidRPr="003F3D07" w:rsidRDefault="001034B8" w:rsidP="001034B8">
            <w:pPr>
              <w:numPr>
                <w:ilvl w:val="0"/>
                <w:numId w:val="1"/>
              </w:numPr>
              <w:tabs>
                <w:tab w:val="left" w:pos="720"/>
                <w:tab w:val="left" w:pos="1440"/>
              </w:tabs>
              <w:snapToGrid w:val="0"/>
              <w:spacing w:line="280" w:lineRule="exact"/>
              <w:jc w:val="both"/>
              <w:rPr>
                <w:rFonts w:ascii="Arial" w:hAnsi="Arial" w:cs="Arial"/>
              </w:rPr>
            </w:pPr>
            <w:r w:rsidRPr="003F3D07">
              <w:rPr>
                <w:rFonts w:ascii="Arial" w:hAnsi="Arial" w:cs="Arial"/>
              </w:rPr>
              <w:t>Army ROTC – University of Illinois Urbana-Champaign (1998-2002)</w:t>
            </w:r>
          </w:p>
          <w:p w14:paraId="25EA1DBF" w14:textId="2B75CEC7" w:rsidR="00494AA3" w:rsidRPr="003F3D07" w:rsidRDefault="001034B8" w:rsidP="00D14F3C">
            <w:pPr>
              <w:numPr>
                <w:ilvl w:val="0"/>
                <w:numId w:val="1"/>
              </w:numPr>
              <w:tabs>
                <w:tab w:val="left" w:pos="720"/>
                <w:tab w:val="left" w:pos="1440"/>
              </w:tabs>
              <w:snapToGrid w:val="0"/>
              <w:spacing w:line="280" w:lineRule="exact"/>
              <w:jc w:val="both"/>
              <w:rPr>
                <w:rFonts w:ascii="Arial" w:hAnsi="Arial" w:cs="Arial"/>
              </w:rPr>
            </w:pPr>
            <w:r w:rsidRPr="003F3D07">
              <w:rPr>
                <w:rFonts w:ascii="Arial" w:hAnsi="Arial" w:cs="Arial"/>
              </w:rPr>
              <w:t>Phi Theta Kappa (2017-Present)</w:t>
            </w:r>
            <w:r w:rsidR="00D14F3C" w:rsidRPr="003F3D07">
              <w:rPr>
                <w:rFonts w:ascii="Arial" w:hAnsi="Arial" w:cs="Arial"/>
              </w:rPr>
              <w:t xml:space="preserve"> </w:t>
            </w:r>
          </w:p>
        </w:tc>
      </w:tr>
      <w:tr w:rsidR="00120644" w:rsidRPr="00B54CF0" w14:paraId="50FE9EC3" w14:textId="77777777" w:rsidTr="00913178">
        <w:tc>
          <w:tcPr>
            <w:tcW w:w="2550" w:type="dxa"/>
            <w:shd w:val="clear" w:color="auto" w:fill="auto"/>
          </w:tcPr>
          <w:p w14:paraId="4089B67F" w14:textId="77777777" w:rsidR="00120644" w:rsidRPr="00B54CF0" w:rsidRDefault="00120644" w:rsidP="00641998">
            <w:pPr>
              <w:snapToGrid w:val="0"/>
              <w:spacing w:line="280" w:lineRule="exact"/>
              <w:rPr>
                <w:rFonts w:ascii="Arial" w:hAnsi="Arial" w:cs="Arial"/>
                <w:b/>
                <w:sz w:val="22"/>
                <w:szCs w:val="22"/>
              </w:rPr>
            </w:pPr>
          </w:p>
        </w:tc>
        <w:tc>
          <w:tcPr>
            <w:tcW w:w="7021" w:type="dxa"/>
            <w:shd w:val="clear" w:color="auto" w:fill="auto"/>
          </w:tcPr>
          <w:p w14:paraId="7E2AF4CF" w14:textId="77777777" w:rsidR="00120644" w:rsidRPr="003F3D07" w:rsidRDefault="00120644" w:rsidP="00641998">
            <w:pPr>
              <w:tabs>
                <w:tab w:val="left" w:pos="1440"/>
              </w:tabs>
              <w:snapToGrid w:val="0"/>
              <w:spacing w:line="280" w:lineRule="exact"/>
              <w:ind w:left="720"/>
              <w:jc w:val="both"/>
              <w:rPr>
                <w:rFonts w:ascii="Arial" w:hAnsi="Arial" w:cs="Arial"/>
              </w:rPr>
            </w:pPr>
          </w:p>
        </w:tc>
      </w:tr>
    </w:tbl>
    <w:p w14:paraId="5B4E76AE" w14:textId="42E871AC" w:rsidR="00070D2C" w:rsidRDefault="00B06478" w:rsidP="00494AA3">
      <w:pPr>
        <w:spacing w:line="280" w:lineRule="exact"/>
        <w:rPr>
          <w:rFonts w:ascii="Arial" w:hAnsi="Arial" w:cs="Arial"/>
          <w:sz w:val="22"/>
          <w:szCs w:val="22"/>
        </w:rPr>
      </w:pPr>
      <w:r>
        <w:rPr>
          <w:rFonts w:ascii="Arial" w:hAnsi="Arial" w:cs="Arial"/>
          <w:sz w:val="22"/>
          <w:szCs w:val="22"/>
        </w:rPr>
        <w:t xml:space="preserve">GitHub: </w:t>
      </w:r>
      <w:hyperlink r:id="rId9" w:history="1">
        <w:r w:rsidRPr="00B06478">
          <w:rPr>
            <w:rStyle w:val="Hyperlink"/>
            <w:rFonts w:ascii="Arial" w:hAnsi="Arial" w:cs="Arial"/>
            <w:sz w:val="22"/>
            <w:szCs w:val="22"/>
          </w:rPr>
          <w:t>https://github.com/gprawd</w:t>
        </w:r>
      </w:hyperlink>
    </w:p>
    <w:p w14:paraId="593DA839" w14:textId="58C7CE10" w:rsidR="00B06478" w:rsidRPr="00B54CF0" w:rsidRDefault="00B06478" w:rsidP="00494AA3">
      <w:pPr>
        <w:spacing w:line="280" w:lineRule="exact"/>
        <w:rPr>
          <w:rFonts w:ascii="Arial" w:hAnsi="Arial" w:cs="Arial"/>
          <w:sz w:val="22"/>
          <w:szCs w:val="22"/>
        </w:rPr>
      </w:pPr>
      <w:r>
        <w:rPr>
          <w:rFonts w:ascii="Arial" w:hAnsi="Arial" w:cs="Arial"/>
          <w:sz w:val="22"/>
          <w:szCs w:val="22"/>
        </w:rPr>
        <w:t xml:space="preserve">LinkedIn: </w:t>
      </w:r>
      <w:hyperlink r:id="rId10" w:history="1">
        <w:r w:rsidRPr="00B06478">
          <w:rPr>
            <w:rStyle w:val="Hyperlink"/>
            <w:rFonts w:ascii="Arial" w:hAnsi="Arial" w:cs="Arial"/>
            <w:sz w:val="22"/>
            <w:szCs w:val="22"/>
          </w:rPr>
          <w:t>https://www.linkedin.com/in/gregory-prawdzik-9a359282/</w:t>
        </w:r>
      </w:hyperlink>
    </w:p>
    <w:sectPr w:rsidR="00B06478" w:rsidRPr="00B54CF0">
      <w:pgSz w:w="12240" w:h="15840"/>
      <w:pgMar w:top="1080" w:right="1440" w:bottom="1080" w:left="144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78AB" w14:textId="77777777" w:rsidR="00526183" w:rsidRDefault="00526183">
      <w:r>
        <w:separator/>
      </w:r>
    </w:p>
  </w:endnote>
  <w:endnote w:type="continuationSeparator" w:id="0">
    <w:p w14:paraId="008C4CEE" w14:textId="77777777" w:rsidR="00526183" w:rsidRDefault="0052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CC05D" w14:textId="77777777" w:rsidR="00526183" w:rsidRDefault="00526183">
      <w:r>
        <w:separator/>
      </w:r>
    </w:p>
  </w:footnote>
  <w:footnote w:type="continuationSeparator" w:id="0">
    <w:p w14:paraId="174A5CF5" w14:textId="77777777" w:rsidR="00526183" w:rsidRDefault="0052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502F9F"/>
    <w:multiLevelType w:val="hybridMultilevel"/>
    <w:tmpl w:val="41EA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A0D26"/>
    <w:multiLevelType w:val="hybridMultilevel"/>
    <w:tmpl w:val="330A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25D34"/>
    <w:multiLevelType w:val="hybridMultilevel"/>
    <w:tmpl w:val="D49A9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4F2E60"/>
    <w:multiLevelType w:val="hybridMultilevel"/>
    <w:tmpl w:val="AB70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9300D"/>
    <w:multiLevelType w:val="hybridMultilevel"/>
    <w:tmpl w:val="9ACCE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26E"/>
    <w:rsid w:val="00015428"/>
    <w:rsid w:val="0002700D"/>
    <w:rsid w:val="00035E3C"/>
    <w:rsid w:val="00037853"/>
    <w:rsid w:val="00040FDF"/>
    <w:rsid w:val="00070D2C"/>
    <w:rsid w:val="00070F44"/>
    <w:rsid w:val="00076BAE"/>
    <w:rsid w:val="000B2A9E"/>
    <w:rsid w:val="000D4D99"/>
    <w:rsid w:val="001034B8"/>
    <w:rsid w:val="00120644"/>
    <w:rsid w:val="00136938"/>
    <w:rsid w:val="00141BD2"/>
    <w:rsid w:val="001528F6"/>
    <w:rsid w:val="001C1892"/>
    <w:rsid w:val="001D4C6E"/>
    <w:rsid w:val="001D4EE7"/>
    <w:rsid w:val="001E020C"/>
    <w:rsid w:val="001E50ED"/>
    <w:rsid w:val="001E58DE"/>
    <w:rsid w:val="00210105"/>
    <w:rsid w:val="002307DB"/>
    <w:rsid w:val="00265216"/>
    <w:rsid w:val="0027047A"/>
    <w:rsid w:val="00274FB5"/>
    <w:rsid w:val="00317B7C"/>
    <w:rsid w:val="00341F77"/>
    <w:rsid w:val="00342E73"/>
    <w:rsid w:val="00351AF3"/>
    <w:rsid w:val="003D1DA0"/>
    <w:rsid w:val="003D6BB3"/>
    <w:rsid w:val="003F3D07"/>
    <w:rsid w:val="003F4455"/>
    <w:rsid w:val="00410A9B"/>
    <w:rsid w:val="00494AA3"/>
    <w:rsid w:val="004B1414"/>
    <w:rsid w:val="004D6CB1"/>
    <w:rsid w:val="004E5AC3"/>
    <w:rsid w:val="00526183"/>
    <w:rsid w:val="00565862"/>
    <w:rsid w:val="0057273B"/>
    <w:rsid w:val="0058237D"/>
    <w:rsid w:val="00583CDE"/>
    <w:rsid w:val="00630DAE"/>
    <w:rsid w:val="00633972"/>
    <w:rsid w:val="00641998"/>
    <w:rsid w:val="006445F5"/>
    <w:rsid w:val="00653B2F"/>
    <w:rsid w:val="00673795"/>
    <w:rsid w:val="006A0A72"/>
    <w:rsid w:val="006B399E"/>
    <w:rsid w:val="006C5D2A"/>
    <w:rsid w:val="00713E83"/>
    <w:rsid w:val="007219D6"/>
    <w:rsid w:val="0073425E"/>
    <w:rsid w:val="007549EE"/>
    <w:rsid w:val="00771A70"/>
    <w:rsid w:val="00777FA0"/>
    <w:rsid w:val="00795791"/>
    <w:rsid w:val="0079682E"/>
    <w:rsid w:val="007C5585"/>
    <w:rsid w:val="007E4204"/>
    <w:rsid w:val="007F2AD2"/>
    <w:rsid w:val="00824A64"/>
    <w:rsid w:val="0087557D"/>
    <w:rsid w:val="008857AD"/>
    <w:rsid w:val="008E10B1"/>
    <w:rsid w:val="00906C86"/>
    <w:rsid w:val="00913178"/>
    <w:rsid w:val="0095025B"/>
    <w:rsid w:val="0095609C"/>
    <w:rsid w:val="0095725C"/>
    <w:rsid w:val="00972814"/>
    <w:rsid w:val="009D1848"/>
    <w:rsid w:val="009D217A"/>
    <w:rsid w:val="009F6898"/>
    <w:rsid w:val="00A0401A"/>
    <w:rsid w:val="00A17AEF"/>
    <w:rsid w:val="00A53E46"/>
    <w:rsid w:val="00A61E46"/>
    <w:rsid w:val="00A76FF3"/>
    <w:rsid w:val="00AE19AD"/>
    <w:rsid w:val="00B06478"/>
    <w:rsid w:val="00B137DB"/>
    <w:rsid w:val="00B4356E"/>
    <w:rsid w:val="00B45881"/>
    <w:rsid w:val="00B54CF0"/>
    <w:rsid w:val="00B551F6"/>
    <w:rsid w:val="00B826B0"/>
    <w:rsid w:val="00B91457"/>
    <w:rsid w:val="00BD698A"/>
    <w:rsid w:val="00C0026F"/>
    <w:rsid w:val="00C25BAA"/>
    <w:rsid w:val="00CD3FAB"/>
    <w:rsid w:val="00CE53EE"/>
    <w:rsid w:val="00D03614"/>
    <w:rsid w:val="00D14F3C"/>
    <w:rsid w:val="00D348E1"/>
    <w:rsid w:val="00D35011"/>
    <w:rsid w:val="00D44908"/>
    <w:rsid w:val="00D54AA3"/>
    <w:rsid w:val="00D56441"/>
    <w:rsid w:val="00D85EC8"/>
    <w:rsid w:val="00D90012"/>
    <w:rsid w:val="00DB31A2"/>
    <w:rsid w:val="00DB416C"/>
    <w:rsid w:val="00DB47A3"/>
    <w:rsid w:val="00DD2119"/>
    <w:rsid w:val="00DE5001"/>
    <w:rsid w:val="00DF78A5"/>
    <w:rsid w:val="00DF7E2E"/>
    <w:rsid w:val="00E0457E"/>
    <w:rsid w:val="00E52863"/>
    <w:rsid w:val="00E96E41"/>
    <w:rsid w:val="00E977B3"/>
    <w:rsid w:val="00EB5DD1"/>
    <w:rsid w:val="00EC226E"/>
    <w:rsid w:val="00EC3B3A"/>
    <w:rsid w:val="00ED72A8"/>
    <w:rsid w:val="00EE25E8"/>
    <w:rsid w:val="00EE4F21"/>
    <w:rsid w:val="00F275D1"/>
    <w:rsid w:val="00F90EBD"/>
    <w:rsid w:val="00FA00D3"/>
    <w:rsid w:val="00FB1C86"/>
    <w:rsid w:val="00FC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B11487"/>
  <w15:docId w15:val="{3D0A9B11-85EE-4DB6-ACA8-EDB17535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986"/>
        <w:tab w:val="right" w:pos="9972"/>
      </w:tabs>
    </w:pPr>
  </w:style>
  <w:style w:type="character" w:customStyle="1" w:styleId="UnresolvedMention1">
    <w:name w:val="Unresolved Mention1"/>
    <w:uiPriority w:val="99"/>
    <w:semiHidden/>
    <w:unhideWhenUsed/>
    <w:rsid w:val="00BD698A"/>
    <w:rPr>
      <w:color w:val="808080"/>
      <w:shd w:val="clear" w:color="auto" w:fill="E6E6E6"/>
    </w:rPr>
  </w:style>
  <w:style w:type="paragraph" w:styleId="ListParagraph">
    <w:name w:val="List Paragraph"/>
    <w:basedOn w:val="Normal"/>
    <w:uiPriority w:val="34"/>
    <w:qFormat/>
    <w:rsid w:val="00EB5DD1"/>
    <w:pPr>
      <w:ind w:left="720"/>
      <w:contextualSpacing/>
    </w:pPr>
  </w:style>
  <w:style w:type="paragraph" w:styleId="BalloonText">
    <w:name w:val="Balloon Text"/>
    <w:basedOn w:val="Normal"/>
    <w:link w:val="BalloonTextChar"/>
    <w:uiPriority w:val="99"/>
    <w:semiHidden/>
    <w:unhideWhenUsed/>
    <w:rsid w:val="003F3D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D07"/>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ce.schalle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gregory-prawdzik-9a359282/" TargetMode="External"/><Relationship Id="rId4" Type="http://schemas.openxmlformats.org/officeDocument/2006/relationships/settings" Target="settings.xml"/><Relationship Id="rId9" Type="http://schemas.openxmlformats.org/officeDocument/2006/relationships/hyperlink" Target="https://github.com/gpra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F704-977B-4A95-B51E-584F9ED8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Basic Resume</vt:lpstr>
    </vt:vector>
  </TitlesOfParts>
  <Company>HUB International</Company>
  <LinksUpToDate>false</LinksUpToDate>
  <CharactersWithSpaces>4663</CharactersWithSpaces>
  <SharedDoc>false</SharedDoc>
  <HLinks>
    <vt:vector size="6" baseType="variant">
      <vt:variant>
        <vt:i4>458848</vt:i4>
      </vt:variant>
      <vt:variant>
        <vt:i4>0</vt:i4>
      </vt:variant>
      <vt:variant>
        <vt:i4>0</vt:i4>
      </vt:variant>
      <vt:variant>
        <vt:i4>5</vt:i4>
      </vt:variant>
      <vt:variant>
        <vt:lpwstr>mailto:bruce.schaller@gmail.com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Resume</dc:title>
  <dc:subject>Single page table layout resume -Bruce Schaller</dc:subject>
  <dc:creator>Greg Prawdzik</dc:creator>
  <cp:keywords>resume, CV, simple resume, basic resume, professional resume, professional, engineer</cp:keywords>
  <dc:description>This is a close (not exact) copy of my engineering resume. &lt;p&gt;&lt;p&gt;
Resumes are made to be very simple, in fact, they should only be one page for professional positions. In general, a resume is used to get a 'bite' from a company.  The company you apply at will use the resume as a disqualifer so that they don't need to look through so many applications for a position. &lt;p&gt;&lt;p&gt;
Often resumes are rejected for grammar, spelling, and other careless errors.  Show that you can be effective by cleaning everything up and reviewing your resume each time you send it.  &lt;p&gt;&lt;p&gt;
You vastly increase your chances of getting a job if you vary your objective statement to fit the position you are applying for.  Include company name, and make sure that the company name isn't just interchangeable.  Be specific.  your objective statement is really a set of goals you have in working with that company.  Be creative.  In 5 years you want to be a manager, right? &lt;p&gt;&lt;p&gt;
Always send a cover letter SPECIFIC to the company you are applying for!  &lt;p&gt;&lt;p&gt;
Recently Updated!  V.3 &lt;p&gt;
I hope this works well for you!  If this resume helps you to get a job, please consider donating a small sum to help me pay for college.  
Paypal: bruce [dot] schaller [at] gmail [dot] com</dc:description>
  <cp:lastModifiedBy>Greg Prawdzik</cp:lastModifiedBy>
  <cp:revision>2</cp:revision>
  <cp:lastPrinted>2019-09-25T13:39:00Z</cp:lastPrinted>
  <dcterms:created xsi:type="dcterms:W3CDTF">2019-09-27T19:03:00Z</dcterms:created>
  <dcterms:modified xsi:type="dcterms:W3CDTF">2019-09-27T19:03:00Z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This template is hereby under the GPL, version 2 or later.  Even so, please contribute to the author if this helps you get a job.</vt:lpwstr>
  </property>
</Properties>
</file>